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52135" w14:textId="77777777" w:rsidR="000B5DE0" w:rsidRPr="008F285E" w:rsidRDefault="000B5DE0" w:rsidP="000B5DE0">
      <w:pPr>
        <w:shd w:val="clear" w:color="auto" w:fill="FFFFFF" w:themeFill="background1"/>
        <w:spacing w:before="4"/>
        <w:ind w:right="1504"/>
        <w:rPr>
          <w:rFonts w:ascii="Calibri" w:hAnsi="Calibri"/>
          <w:b/>
          <w:bCs/>
          <w:sz w:val="2"/>
          <w:szCs w:val="2"/>
        </w:rPr>
      </w:pPr>
    </w:p>
    <w:p w14:paraId="4CF9ADC6" w14:textId="24C1A9AE" w:rsidR="001F290C" w:rsidRPr="008F285E" w:rsidRDefault="00D03CFB" w:rsidP="001F290C">
      <w:pPr>
        <w:shd w:val="clear" w:color="auto" w:fill="FFFFFF" w:themeFill="background1"/>
        <w:spacing w:before="4"/>
        <w:jc w:val="center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 xml:space="preserve">Ahmed </w:t>
      </w:r>
      <w:proofErr w:type="spellStart"/>
      <w:r>
        <w:rPr>
          <w:rFonts w:ascii="Calibri" w:hAnsi="Calibri"/>
          <w:b/>
          <w:bCs/>
          <w:sz w:val="36"/>
          <w:szCs w:val="36"/>
        </w:rPr>
        <w:t>Hazaa</w:t>
      </w:r>
      <w:proofErr w:type="spellEnd"/>
      <w:r w:rsidR="00D974E5" w:rsidRPr="008F285E">
        <w:rPr>
          <w:rFonts w:ascii="Calibri" w:hAnsi="Calibri"/>
          <w:b/>
          <w:bCs/>
          <w:sz w:val="36"/>
          <w:szCs w:val="36"/>
        </w:rPr>
        <w:t xml:space="preserve"> ALMUTAIRI</w:t>
      </w:r>
    </w:p>
    <w:p w14:paraId="0C46DDA3" w14:textId="082901B6" w:rsidR="0017662E" w:rsidRPr="008F285E" w:rsidRDefault="00F757EC" w:rsidP="00D974E5">
      <w:pPr>
        <w:shd w:val="clear" w:color="auto" w:fill="FFFFFF" w:themeFill="background1"/>
        <w:spacing w:before="4"/>
        <w:jc w:val="center"/>
        <w:rPr>
          <w:rFonts w:ascii="Calibri" w:hAnsi="Calibri" w:cstheme="majorBidi"/>
          <w:sz w:val="24"/>
          <w:szCs w:val="24"/>
        </w:rPr>
      </w:pPr>
      <w:hyperlink r:id="rId7" w:history="1">
        <w:r w:rsidR="00D03CFB" w:rsidRPr="0063776F">
          <w:rPr>
            <w:rStyle w:val="Hyperlink"/>
            <w:rFonts w:ascii="Calibri" w:hAnsi="Calibri"/>
          </w:rPr>
          <w:t xml:space="preserve"> </w:t>
        </w:r>
        <w:r w:rsidR="00D03CFB" w:rsidRPr="0063776F">
          <w:rPr>
            <w:rStyle w:val="Hyperlink"/>
            <w:rFonts w:ascii="Calibri" w:hAnsi="Calibri"/>
            <w:sz w:val="24"/>
            <w:szCs w:val="24"/>
          </w:rPr>
          <w:t>Ahmad11nf@hotmail.com</w:t>
        </w:r>
      </w:hyperlink>
      <w:r w:rsidR="001F290C" w:rsidRPr="008F285E">
        <w:rPr>
          <w:rFonts w:ascii="Calibri" w:hAnsi="Calibri"/>
          <w:sz w:val="24"/>
          <w:szCs w:val="24"/>
        </w:rPr>
        <w:t xml:space="preserve">   </w:t>
      </w:r>
      <w:r w:rsidR="0017662E" w:rsidRPr="008F285E">
        <w:rPr>
          <w:rFonts w:ascii="Calibri" w:hAnsi="Calibri" w:cstheme="majorBidi"/>
          <w:sz w:val="24"/>
          <w:szCs w:val="24"/>
        </w:rPr>
        <w:sym w:font="Wingdings 2" w:char="F097"/>
      </w:r>
      <w:r w:rsidR="0017662E" w:rsidRPr="008F285E">
        <w:rPr>
          <w:rFonts w:ascii="Calibri" w:hAnsi="Calibri" w:cstheme="majorBidi"/>
          <w:sz w:val="24"/>
          <w:szCs w:val="24"/>
        </w:rPr>
        <w:t xml:space="preserve"> </w:t>
      </w:r>
      <w:hyperlink r:id="rId8" w:history="1"/>
      <w:r w:rsidR="0017662E" w:rsidRPr="008F285E">
        <w:rPr>
          <w:rFonts w:ascii="Calibri" w:hAnsi="Calibri" w:cstheme="majorBidi"/>
          <w:sz w:val="24"/>
          <w:szCs w:val="24"/>
        </w:rPr>
        <w:t xml:space="preserve"> </w:t>
      </w:r>
      <w:r w:rsidR="0017662E" w:rsidRPr="008F285E">
        <w:rPr>
          <w:rFonts w:ascii="Calibri" w:hAnsi="Calibri" w:cstheme="majorBidi"/>
          <w:b/>
          <w:bCs/>
          <w:sz w:val="24"/>
          <w:szCs w:val="24"/>
        </w:rPr>
        <w:t xml:space="preserve"> </w:t>
      </w:r>
      <w:r w:rsidR="00D974E5" w:rsidRPr="008F285E">
        <w:rPr>
          <w:rFonts w:ascii="Calibri" w:hAnsi="Calibri" w:cstheme="majorBidi"/>
          <w:sz w:val="24"/>
          <w:szCs w:val="24"/>
        </w:rPr>
        <w:t>(971)</w:t>
      </w:r>
      <w:r w:rsidR="0017662E" w:rsidRPr="008F285E">
        <w:rPr>
          <w:rFonts w:ascii="Calibri" w:hAnsi="Calibri" w:cstheme="majorBidi"/>
          <w:sz w:val="24"/>
          <w:szCs w:val="24"/>
        </w:rPr>
        <w:t xml:space="preserve"> </w:t>
      </w:r>
      <w:r w:rsidR="00D03CFB">
        <w:rPr>
          <w:rFonts w:ascii="Calibri" w:hAnsi="Calibri" w:cstheme="majorBidi"/>
          <w:sz w:val="24"/>
          <w:szCs w:val="24"/>
        </w:rPr>
        <w:t>701-7299</w:t>
      </w:r>
      <w:r w:rsidR="008452D9" w:rsidRPr="008F285E">
        <w:rPr>
          <w:rFonts w:ascii="Calibri" w:hAnsi="Calibri" w:cstheme="majorBidi"/>
          <w:sz w:val="24"/>
          <w:szCs w:val="24"/>
        </w:rPr>
        <w:t xml:space="preserve"> </w:t>
      </w:r>
      <w:r w:rsidR="0017662E" w:rsidRPr="008F285E">
        <w:rPr>
          <w:rFonts w:ascii="Calibri" w:hAnsi="Calibri" w:cstheme="majorBidi"/>
          <w:sz w:val="24"/>
          <w:szCs w:val="24"/>
        </w:rPr>
        <w:t xml:space="preserve">  </w:t>
      </w:r>
      <w:r w:rsidR="0017662E" w:rsidRPr="008F285E">
        <w:rPr>
          <w:rFonts w:ascii="Calibri" w:hAnsi="Calibri" w:cstheme="majorBidi"/>
          <w:sz w:val="24"/>
          <w:szCs w:val="24"/>
        </w:rPr>
        <w:sym w:font="Wingdings 2" w:char="F097"/>
      </w:r>
      <w:r w:rsidR="0017662E" w:rsidRPr="008F285E">
        <w:rPr>
          <w:rFonts w:ascii="Calibri" w:hAnsi="Calibri" w:cstheme="majorBidi"/>
          <w:sz w:val="24"/>
          <w:szCs w:val="24"/>
        </w:rPr>
        <w:t xml:space="preserve">  </w:t>
      </w:r>
      <w:r w:rsidR="00D03CFB">
        <w:rPr>
          <w:rFonts w:ascii="Calibri" w:hAnsi="Calibri" w:cstheme="majorBidi"/>
          <w:sz w:val="24"/>
          <w:szCs w:val="24"/>
        </w:rPr>
        <w:t xml:space="preserve">522 </w:t>
      </w:r>
      <w:proofErr w:type="spellStart"/>
      <w:r w:rsidR="00D03CFB">
        <w:rPr>
          <w:rFonts w:ascii="Calibri" w:hAnsi="Calibri" w:cstheme="majorBidi"/>
          <w:sz w:val="24"/>
          <w:szCs w:val="24"/>
        </w:rPr>
        <w:t>Catorn</w:t>
      </w:r>
      <w:proofErr w:type="spellEnd"/>
      <w:r w:rsidR="00D03CFB">
        <w:rPr>
          <w:rFonts w:ascii="Calibri" w:hAnsi="Calibri" w:cstheme="majorBidi"/>
          <w:sz w:val="24"/>
          <w:szCs w:val="24"/>
        </w:rPr>
        <w:t xml:space="preserve"> St N, Apt. # 2, Monmouth OR 97361</w:t>
      </w:r>
    </w:p>
    <w:p w14:paraId="13F3D790" w14:textId="77777777" w:rsidR="00D974E5" w:rsidRPr="00626F23" w:rsidRDefault="00D974E5" w:rsidP="00DC088B">
      <w:pPr>
        <w:pStyle w:val="Location"/>
        <w:tabs>
          <w:tab w:val="left" w:pos="10350"/>
        </w:tabs>
        <w:ind w:left="0" w:right="220"/>
        <w:jc w:val="lowKashida"/>
        <w:rPr>
          <w:rFonts w:cs="Times New Roman"/>
          <w:sz w:val="30"/>
          <w:szCs w:val="30"/>
        </w:rPr>
      </w:pPr>
    </w:p>
    <w:p w14:paraId="22244961" w14:textId="22BE7C87" w:rsidR="00D94E06" w:rsidRPr="008F285E" w:rsidRDefault="008F285E" w:rsidP="008F285E">
      <w:pPr>
        <w:pBdr>
          <w:bottom w:val="single" w:sz="4" w:space="1" w:color="auto"/>
        </w:pBdr>
        <w:tabs>
          <w:tab w:val="left" w:pos="360"/>
        </w:tabs>
        <w:ind w:left="112"/>
        <w:rPr>
          <w:rFonts w:ascii="Calibri" w:hAnsi="Calibri"/>
          <w:b/>
          <w:spacing w:val="-1"/>
          <w:sz w:val="26"/>
          <w:szCs w:val="26"/>
        </w:rPr>
      </w:pPr>
      <w:r>
        <w:rPr>
          <w:rFonts w:ascii="Calibri" w:hAnsi="Calibri"/>
          <w:b/>
          <w:spacing w:val="-1"/>
          <w:sz w:val="26"/>
          <w:szCs w:val="26"/>
        </w:rPr>
        <w:tab/>
      </w:r>
      <w:r>
        <w:rPr>
          <w:rFonts w:ascii="Calibri" w:hAnsi="Calibri"/>
          <w:b/>
          <w:spacing w:val="-1"/>
          <w:sz w:val="26"/>
          <w:szCs w:val="26"/>
        </w:rPr>
        <w:tab/>
      </w:r>
      <w:r w:rsidR="00D94E06" w:rsidRPr="008F285E">
        <w:rPr>
          <w:rFonts w:ascii="Calibri" w:hAnsi="Calibri"/>
          <w:b/>
          <w:spacing w:val="-1"/>
          <w:sz w:val="26"/>
          <w:szCs w:val="26"/>
        </w:rPr>
        <w:t>OBJECTIVE</w:t>
      </w:r>
    </w:p>
    <w:p w14:paraId="651FC502" w14:textId="77777777" w:rsidR="00D94E06" w:rsidRPr="008F285E" w:rsidRDefault="00D94E06" w:rsidP="00D94E06">
      <w:pPr>
        <w:rPr>
          <w:rFonts w:ascii="Calibri" w:hAnsi="Calibri"/>
          <w:bCs/>
          <w:spacing w:val="2"/>
          <w:sz w:val="6"/>
          <w:szCs w:val="6"/>
        </w:rPr>
      </w:pPr>
    </w:p>
    <w:p w14:paraId="7B3101F0" w14:textId="4847BCC6" w:rsidR="00D94E06" w:rsidRDefault="00D94E06" w:rsidP="00E30673">
      <w:pPr>
        <w:pStyle w:val="Location"/>
        <w:tabs>
          <w:tab w:val="left" w:pos="720"/>
        </w:tabs>
        <w:ind w:left="720" w:right="450"/>
        <w:jc w:val="both"/>
        <w:rPr>
          <w:rFonts w:cstheme="majorBidi"/>
          <w:sz w:val="24"/>
          <w:szCs w:val="24"/>
        </w:rPr>
      </w:pPr>
      <w:r w:rsidRPr="008F285E">
        <w:rPr>
          <w:rFonts w:cstheme="majorBidi"/>
          <w:sz w:val="24"/>
          <w:szCs w:val="24"/>
        </w:rPr>
        <w:t xml:space="preserve">To join </w:t>
      </w:r>
      <w:r w:rsidR="00135B55">
        <w:rPr>
          <w:rFonts w:cstheme="majorBidi"/>
          <w:sz w:val="24"/>
          <w:szCs w:val="24"/>
        </w:rPr>
        <w:t xml:space="preserve">a Computer Science jobs at a firm or organization recognized to provide its employees with an exceptional experience. I may have the opportunity to provide my ability to do the job professionally to the job. </w:t>
      </w:r>
      <w:r w:rsidR="00E30673">
        <w:rPr>
          <w:rFonts w:cstheme="majorBidi"/>
          <w:sz w:val="24"/>
          <w:szCs w:val="24"/>
        </w:rPr>
        <w:t>The opportunity where I can harness my abilities to do an advanced and precise work.</w:t>
      </w:r>
    </w:p>
    <w:p w14:paraId="0321DC43" w14:textId="04F54FED" w:rsidR="00E30673" w:rsidRDefault="00E30673" w:rsidP="00E30673">
      <w:pPr>
        <w:pStyle w:val="Location"/>
        <w:tabs>
          <w:tab w:val="left" w:pos="720"/>
        </w:tabs>
        <w:ind w:left="720" w:right="450"/>
        <w:jc w:val="both"/>
        <w:rPr>
          <w:rFonts w:cstheme="majorBidi"/>
          <w:sz w:val="24"/>
          <w:szCs w:val="24"/>
        </w:rPr>
      </w:pPr>
    </w:p>
    <w:p w14:paraId="6AA2474B" w14:textId="65FCB9B0" w:rsidR="00E30673" w:rsidRPr="008F285E" w:rsidRDefault="00E30673" w:rsidP="00E30673">
      <w:pPr>
        <w:pBdr>
          <w:bottom w:val="single" w:sz="4" w:space="1" w:color="auto"/>
        </w:pBdr>
        <w:tabs>
          <w:tab w:val="left" w:pos="360"/>
        </w:tabs>
        <w:ind w:left="112"/>
        <w:rPr>
          <w:rFonts w:ascii="Calibri" w:hAnsi="Calibri"/>
          <w:b/>
          <w:spacing w:val="-1"/>
          <w:sz w:val="26"/>
          <w:szCs w:val="26"/>
        </w:rPr>
      </w:pPr>
      <w:r>
        <w:rPr>
          <w:rFonts w:ascii="Calibri" w:hAnsi="Calibri"/>
          <w:b/>
          <w:spacing w:val="-1"/>
          <w:sz w:val="26"/>
          <w:szCs w:val="26"/>
        </w:rPr>
        <w:tab/>
      </w:r>
      <w:r>
        <w:rPr>
          <w:rFonts w:ascii="Calibri" w:hAnsi="Calibri"/>
          <w:b/>
          <w:spacing w:val="-1"/>
          <w:sz w:val="26"/>
          <w:szCs w:val="26"/>
        </w:rPr>
        <w:tab/>
        <w:t>Qualification</w:t>
      </w:r>
    </w:p>
    <w:p w14:paraId="6E95EA2D" w14:textId="77777777" w:rsidR="00E30673" w:rsidRPr="008F285E" w:rsidRDefault="00E30673" w:rsidP="00E30673">
      <w:pPr>
        <w:rPr>
          <w:rFonts w:ascii="Calibri" w:hAnsi="Calibri"/>
          <w:i/>
          <w:iCs/>
          <w:spacing w:val="2"/>
          <w:sz w:val="6"/>
          <w:szCs w:val="6"/>
        </w:rPr>
      </w:pPr>
    </w:p>
    <w:p w14:paraId="5207EF38" w14:textId="37ED4347" w:rsidR="00E30673" w:rsidRDefault="00E30673" w:rsidP="00723070">
      <w:pPr>
        <w:pStyle w:val="Location"/>
        <w:tabs>
          <w:tab w:val="left" w:pos="720"/>
        </w:tabs>
        <w:ind w:left="720" w:right="450"/>
        <w:jc w:val="both"/>
        <w:rPr>
          <w:rFonts w:cstheme="majorBidi"/>
          <w:sz w:val="24"/>
          <w:szCs w:val="24"/>
        </w:rPr>
      </w:pPr>
      <w:r w:rsidRPr="00727077">
        <w:rPr>
          <w:rFonts w:cstheme="majorBidi"/>
          <w:sz w:val="24"/>
          <w:szCs w:val="24"/>
        </w:rPr>
        <w:t xml:space="preserve">I believe that the human’s abilities are unlimited. </w:t>
      </w:r>
      <w:r w:rsidR="00723070" w:rsidRPr="00727077">
        <w:rPr>
          <w:rFonts w:cstheme="majorBidi"/>
          <w:sz w:val="24"/>
          <w:szCs w:val="24"/>
        </w:rPr>
        <w:t>All people in general have</w:t>
      </w:r>
      <w:r w:rsidRPr="00727077">
        <w:rPr>
          <w:rFonts w:cstheme="majorBidi"/>
          <w:sz w:val="24"/>
          <w:szCs w:val="24"/>
        </w:rPr>
        <w:t xml:space="preserve"> unnatural and super </w:t>
      </w:r>
      <w:r w:rsidR="00723070" w:rsidRPr="00727077">
        <w:rPr>
          <w:rFonts w:cstheme="majorBidi"/>
          <w:sz w:val="24"/>
          <w:szCs w:val="24"/>
        </w:rPr>
        <w:t>capabilities to do anything. However, not all people are aware of their abilities. I am one of the people who believe in the human’s ability. Everything can be learned and can be done.</w:t>
      </w:r>
      <w:bookmarkStart w:id="0" w:name="_GoBack"/>
      <w:bookmarkEnd w:id="0"/>
      <w:r w:rsidR="00723070">
        <w:rPr>
          <w:rFonts w:cstheme="majorBidi"/>
          <w:sz w:val="24"/>
          <w:szCs w:val="24"/>
        </w:rPr>
        <w:t xml:space="preserve"> </w:t>
      </w:r>
      <w:r w:rsidR="005E7ACB">
        <w:rPr>
          <w:rFonts w:cstheme="majorBidi"/>
          <w:sz w:val="24"/>
          <w:szCs w:val="24"/>
        </w:rPr>
        <w:t xml:space="preserve">While I was working for </w:t>
      </w:r>
      <w:proofErr w:type="spellStart"/>
      <w:r w:rsidR="005E7ACB">
        <w:rPr>
          <w:rFonts w:cstheme="majorBidi"/>
          <w:sz w:val="24"/>
          <w:szCs w:val="24"/>
        </w:rPr>
        <w:t>Alnahdi</w:t>
      </w:r>
      <w:proofErr w:type="spellEnd"/>
      <w:r w:rsidR="005E7ACB">
        <w:rPr>
          <w:rFonts w:cstheme="majorBidi"/>
          <w:sz w:val="24"/>
          <w:szCs w:val="24"/>
        </w:rPr>
        <w:t xml:space="preserve"> Medical Company, I have tr</w:t>
      </w:r>
      <w:r w:rsidR="0047191F">
        <w:rPr>
          <w:rFonts w:cstheme="majorBidi"/>
          <w:sz w:val="24"/>
          <w:szCs w:val="24"/>
        </w:rPr>
        <w:t>ained three of new employees. In addition, I was one of the few employees that</w:t>
      </w:r>
      <w:r w:rsidR="00723070">
        <w:rPr>
          <w:rFonts w:cstheme="majorBidi"/>
          <w:sz w:val="24"/>
          <w:szCs w:val="24"/>
        </w:rPr>
        <w:t xml:space="preserve"> </w:t>
      </w:r>
      <w:r w:rsidR="00727077">
        <w:rPr>
          <w:rFonts w:cstheme="majorBidi"/>
          <w:sz w:val="24"/>
          <w:szCs w:val="24"/>
        </w:rPr>
        <w:t xml:space="preserve">had been chose to install new sales system that is from Oracle in 700 pharmacies in 6 weeks. I have done 70 pharmacies in 14 days.  </w:t>
      </w:r>
      <w:r>
        <w:rPr>
          <w:rFonts w:cstheme="majorBidi"/>
          <w:sz w:val="24"/>
          <w:szCs w:val="24"/>
        </w:rPr>
        <w:tab/>
      </w:r>
    </w:p>
    <w:p w14:paraId="4FBA687D" w14:textId="75460FD6" w:rsidR="00E30673" w:rsidRDefault="00E30673" w:rsidP="00E30673">
      <w:pPr>
        <w:pStyle w:val="Location"/>
        <w:tabs>
          <w:tab w:val="left" w:pos="720"/>
        </w:tabs>
        <w:ind w:left="0" w:right="450"/>
        <w:jc w:val="both"/>
        <w:rPr>
          <w:rFonts w:cstheme="majorBidi"/>
          <w:sz w:val="24"/>
          <w:szCs w:val="24"/>
        </w:rPr>
      </w:pPr>
    </w:p>
    <w:p w14:paraId="7B764D1E" w14:textId="6E54358C" w:rsidR="00E0557C" w:rsidRPr="008F285E" w:rsidRDefault="00E0557C" w:rsidP="00E0557C">
      <w:pPr>
        <w:pBdr>
          <w:bottom w:val="single" w:sz="4" w:space="1" w:color="auto"/>
        </w:pBdr>
        <w:tabs>
          <w:tab w:val="left" w:pos="360"/>
        </w:tabs>
        <w:ind w:left="112"/>
        <w:rPr>
          <w:rFonts w:ascii="Calibri" w:hAnsi="Calibri"/>
          <w:b/>
          <w:spacing w:val="-1"/>
          <w:sz w:val="26"/>
          <w:szCs w:val="26"/>
        </w:rPr>
      </w:pPr>
      <w:r>
        <w:rPr>
          <w:rFonts w:cstheme="majorBidi"/>
          <w:sz w:val="24"/>
          <w:szCs w:val="24"/>
        </w:rPr>
        <w:tab/>
      </w:r>
      <w:r>
        <w:rPr>
          <w:rFonts w:cstheme="majorBidi"/>
          <w:sz w:val="24"/>
          <w:szCs w:val="24"/>
        </w:rPr>
        <w:tab/>
      </w:r>
      <w:r w:rsidRPr="008F285E">
        <w:rPr>
          <w:rFonts w:ascii="Calibri" w:hAnsi="Calibri"/>
          <w:b/>
          <w:spacing w:val="-1"/>
          <w:sz w:val="26"/>
          <w:szCs w:val="26"/>
        </w:rPr>
        <w:t>SKILLS</w:t>
      </w:r>
    </w:p>
    <w:p w14:paraId="04796359" w14:textId="77777777" w:rsidR="00E0557C" w:rsidRPr="008F285E" w:rsidRDefault="00E0557C" w:rsidP="00E0557C">
      <w:pPr>
        <w:tabs>
          <w:tab w:val="left" w:pos="6150"/>
        </w:tabs>
        <w:ind w:left="112"/>
        <w:rPr>
          <w:rFonts w:ascii="Calibri" w:hAnsi="Calibri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E0557C" w:rsidRPr="008F285E" w14:paraId="284A86BB" w14:textId="77777777" w:rsidTr="001A48D3">
        <w:trPr>
          <w:trHeight w:val="927"/>
        </w:trPr>
        <w:tc>
          <w:tcPr>
            <w:tcW w:w="10710" w:type="dxa"/>
          </w:tcPr>
          <w:p w14:paraId="3FE51317" w14:textId="6053C087" w:rsidR="00E0557C" w:rsidRDefault="00E0557C" w:rsidP="001A48D3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Calibri" w:hAnsi="Calibri"/>
                <w:spacing w:val="4"/>
                <w:sz w:val="24"/>
                <w:szCs w:val="24"/>
              </w:rPr>
            </w:pPr>
            <w:r>
              <w:rPr>
                <w:rFonts w:ascii="Calibri" w:hAnsi="Calibri"/>
                <w:spacing w:val="4"/>
                <w:sz w:val="24"/>
                <w:szCs w:val="24"/>
              </w:rPr>
              <w:t>Excellent command of Windows XP</w:t>
            </w:r>
            <w:r w:rsidRPr="008F285E">
              <w:rPr>
                <w:rFonts w:ascii="Calibri" w:hAnsi="Calibri"/>
                <w:spacing w:val="4"/>
                <w:sz w:val="24"/>
                <w:szCs w:val="24"/>
              </w:rPr>
              <w:t>.</w:t>
            </w:r>
          </w:p>
          <w:p w14:paraId="080DF242" w14:textId="7B7BFFA0" w:rsidR="00E0557C" w:rsidRDefault="00E0557C" w:rsidP="001A48D3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Calibri" w:hAnsi="Calibri"/>
                <w:spacing w:val="4"/>
                <w:sz w:val="24"/>
                <w:szCs w:val="24"/>
              </w:rPr>
            </w:pPr>
            <w:r>
              <w:rPr>
                <w:rFonts w:ascii="Calibri" w:hAnsi="Calibri"/>
                <w:spacing w:val="4"/>
                <w:sz w:val="24"/>
                <w:szCs w:val="24"/>
              </w:rPr>
              <w:t xml:space="preserve">Advanced in Java language. </w:t>
            </w:r>
          </w:p>
          <w:p w14:paraId="5F0A8AE5" w14:textId="1C369307" w:rsidR="000D2CED" w:rsidRDefault="000D2CED" w:rsidP="001A48D3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Calibri" w:hAnsi="Calibri"/>
                <w:spacing w:val="4"/>
                <w:sz w:val="24"/>
                <w:szCs w:val="24"/>
              </w:rPr>
            </w:pPr>
            <w:r>
              <w:rPr>
                <w:rFonts w:ascii="Calibri" w:hAnsi="Calibri"/>
                <w:spacing w:val="4"/>
                <w:sz w:val="24"/>
                <w:szCs w:val="24"/>
              </w:rPr>
              <w:t>Advanced in JavaScript language.</w:t>
            </w:r>
          </w:p>
          <w:p w14:paraId="2E260608" w14:textId="01B1A8FD" w:rsidR="000D2CED" w:rsidRPr="008F285E" w:rsidRDefault="000D2CED" w:rsidP="001A48D3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Calibri" w:hAnsi="Calibri"/>
                <w:spacing w:val="4"/>
                <w:sz w:val="24"/>
                <w:szCs w:val="24"/>
              </w:rPr>
            </w:pPr>
            <w:r>
              <w:rPr>
                <w:rFonts w:ascii="Calibri" w:hAnsi="Calibri"/>
                <w:spacing w:val="4"/>
                <w:sz w:val="24"/>
                <w:szCs w:val="24"/>
              </w:rPr>
              <w:t>Knowledge of C++ and C languages.</w:t>
            </w:r>
          </w:p>
          <w:p w14:paraId="521A3751" w14:textId="77777777" w:rsidR="00E0557C" w:rsidRPr="008F285E" w:rsidRDefault="00E0557C" w:rsidP="001A48D3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Calibri" w:hAnsi="Calibri"/>
                <w:spacing w:val="4"/>
                <w:sz w:val="24"/>
                <w:szCs w:val="24"/>
              </w:rPr>
            </w:pPr>
            <w:r w:rsidRPr="008F285E">
              <w:rPr>
                <w:rFonts w:ascii="Calibri" w:hAnsi="Calibri"/>
                <w:spacing w:val="4"/>
                <w:sz w:val="24"/>
                <w:szCs w:val="24"/>
              </w:rPr>
              <w:t>Effective problem-solving, analytical and research skills.</w:t>
            </w:r>
          </w:p>
          <w:p w14:paraId="01A1691F" w14:textId="77777777" w:rsidR="00E0557C" w:rsidRPr="008F285E" w:rsidRDefault="00E0557C" w:rsidP="001A48D3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Calibri" w:hAnsi="Calibri"/>
                <w:spacing w:val="4"/>
                <w:sz w:val="24"/>
                <w:szCs w:val="24"/>
              </w:rPr>
            </w:pPr>
            <w:r w:rsidRPr="008F285E">
              <w:rPr>
                <w:rFonts w:ascii="Calibri" w:hAnsi="Calibri"/>
                <w:spacing w:val="4"/>
                <w:sz w:val="24"/>
                <w:szCs w:val="24"/>
              </w:rPr>
              <w:t>Developed communication and interpersonal skills.</w:t>
            </w:r>
          </w:p>
        </w:tc>
      </w:tr>
    </w:tbl>
    <w:p w14:paraId="1BDA7AFB" w14:textId="341B273C" w:rsidR="00E0557C" w:rsidRDefault="00E0557C" w:rsidP="00E30673">
      <w:pPr>
        <w:pStyle w:val="Location"/>
        <w:tabs>
          <w:tab w:val="left" w:pos="720"/>
        </w:tabs>
        <w:ind w:left="0" w:right="450"/>
        <w:jc w:val="both"/>
        <w:rPr>
          <w:rFonts w:cstheme="majorBidi"/>
          <w:sz w:val="24"/>
          <w:szCs w:val="24"/>
        </w:rPr>
      </w:pPr>
    </w:p>
    <w:p w14:paraId="4A373B49" w14:textId="6122A2EB" w:rsidR="000D2CED" w:rsidRPr="008F285E" w:rsidRDefault="000D2CED" w:rsidP="000D2CED">
      <w:pPr>
        <w:pBdr>
          <w:bottom w:val="single" w:sz="4" w:space="1" w:color="auto"/>
        </w:pBdr>
        <w:tabs>
          <w:tab w:val="left" w:pos="360"/>
        </w:tabs>
        <w:ind w:left="112" w:hanging="112"/>
        <w:rPr>
          <w:rFonts w:ascii="Calibri" w:hAnsi="Calibri"/>
          <w:b/>
          <w:spacing w:val="-1"/>
          <w:sz w:val="26"/>
          <w:szCs w:val="26"/>
        </w:rPr>
      </w:pPr>
      <w:r>
        <w:rPr>
          <w:rFonts w:cstheme="majorBidi"/>
          <w:sz w:val="24"/>
          <w:szCs w:val="24"/>
        </w:rPr>
        <w:tab/>
      </w:r>
      <w:r>
        <w:rPr>
          <w:rFonts w:cstheme="majorBidi"/>
          <w:sz w:val="24"/>
          <w:szCs w:val="24"/>
        </w:rPr>
        <w:tab/>
      </w:r>
      <w:r>
        <w:rPr>
          <w:rFonts w:cstheme="majorBidi"/>
          <w:sz w:val="24"/>
          <w:szCs w:val="24"/>
        </w:rPr>
        <w:tab/>
      </w:r>
      <w:r w:rsidRPr="008F285E">
        <w:rPr>
          <w:rFonts w:ascii="Calibri" w:hAnsi="Calibri"/>
          <w:b/>
          <w:spacing w:val="-1"/>
          <w:sz w:val="26"/>
          <w:szCs w:val="26"/>
        </w:rPr>
        <w:t>EXPERIENCE</w:t>
      </w:r>
    </w:p>
    <w:p w14:paraId="43EA4BDE" w14:textId="77777777" w:rsidR="000D2CED" w:rsidRPr="008F285E" w:rsidRDefault="000D2CED" w:rsidP="000D2CED">
      <w:pPr>
        <w:rPr>
          <w:rFonts w:ascii="Calibri" w:hAnsi="Calibri"/>
          <w:bCs/>
          <w:spacing w:val="2"/>
          <w:sz w:val="6"/>
          <w:szCs w:val="6"/>
        </w:rPr>
      </w:pPr>
    </w:p>
    <w:p w14:paraId="6C059C7A" w14:textId="19A8F858" w:rsidR="000D2CED" w:rsidRPr="000D2CED" w:rsidRDefault="000D2CED" w:rsidP="000D2CED">
      <w:pPr>
        <w:pStyle w:val="ListParagraph"/>
        <w:numPr>
          <w:ilvl w:val="0"/>
          <w:numId w:val="29"/>
        </w:numPr>
        <w:ind w:left="720"/>
        <w:rPr>
          <w:rFonts w:ascii="Calibri" w:hAnsi="Calibri"/>
          <w:spacing w:val="-1"/>
          <w:sz w:val="24"/>
          <w:szCs w:val="24"/>
        </w:rPr>
      </w:pPr>
      <w:proofErr w:type="spellStart"/>
      <w:r>
        <w:rPr>
          <w:rFonts w:ascii="Calibri" w:hAnsi="Calibri"/>
          <w:b/>
          <w:bCs/>
          <w:spacing w:val="-1"/>
          <w:sz w:val="24"/>
          <w:szCs w:val="24"/>
        </w:rPr>
        <w:t>Alnahdi</w:t>
      </w:r>
      <w:proofErr w:type="spellEnd"/>
      <w:r>
        <w:rPr>
          <w:rFonts w:ascii="Calibri" w:hAnsi="Calibri"/>
          <w:b/>
          <w:bCs/>
          <w:spacing w:val="-1"/>
          <w:sz w:val="24"/>
          <w:szCs w:val="24"/>
        </w:rPr>
        <w:t xml:space="preserve"> Medical Company</w:t>
      </w:r>
      <w:r w:rsidRPr="008F285E">
        <w:rPr>
          <w:rFonts w:ascii="Calibri" w:hAnsi="Calibri"/>
          <w:spacing w:val="-1"/>
          <w:sz w:val="24"/>
          <w:szCs w:val="24"/>
        </w:rPr>
        <w:t>.</w:t>
      </w:r>
      <w:r>
        <w:rPr>
          <w:rFonts w:ascii="Calibri" w:hAnsi="Calibri"/>
          <w:spacing w:val="-1"/>
          <w:sz w:val="24"/>
          <w:szCs w:val="24"/>
        </w:rPr>
        <w:t xml:space="preserve"> An IT technician.</w:t>
      </w:r>
      <w:r w:rsidRPr="008F285E">
        <w:rPr>
          <w:rFonts w:ascii="Calibri" w:hAnsi="Calibri"/>
          <w:spacing w:val="-1"/>
          <w:sz w:val="24"/>
          <w:szCs w:val="24"/>
        </w:rPr>
        <w:t xml:space="preserve"> Medina, Saudi Arabia. </w:t>
      </w:r>
      <w:r>
        <w:rPr>
          <w:rFonts w:ascii="Calibri" w:hAnsi="Calibri"/>
          <w:spacing w:val="-1"/>
          <w:sz w:val="24"/>
          <w:szCs w:val="24"/>
        </w:rPr>
        <w:t>Dec.</w:t>
      </w:r>
      <w:r w:rsidRPr="008F285E">
        <w:rPr>
          <w:rFonts w:ascii="Calibri" w:hAnsi="Calibri"/>
          <w:spacing w:val="-1"/>
          <w:sz w:val="24"/>
          <w:szCs w:val="24"/>
        </w:rPr>
        <w:t xml:space="preserve"> 2011</w:t>
      </w:r>
      <w:r>
        <w:rPr>
          <w:rFonts w:ascii="Calibri" w:hAnsi="Calibri"/>
          <w:spacing w:val="-1"/>
          <w:sz w:val="24"/>
          <w:szCs w:val="24"/>
        </w:rPr>
        <w:t xml:space="preserve"> – Feb. 2014.</w:t>
      </w:r>
    </w:p>
    <w:p w14:paraId="10BCF7B4" w14:textId="00A137DB" w:rsidR="000D2CED" w:rsidRPr="00E30673" w:rsidRDefault="000D2CED" w:rsidP="00E30673">
      <w:pPr>
        <w:pStyle w:val="Location"/>
        <w:tabs>
          <w:tab w:val="left" w:pos="720"/>
        </w:tabs>
        <w:ind w:left="0" w:right="450"/>
        <w:jc w:val="both"/>
        <w:rPr>
          <w:rFonts w:cstheme="majorBidi"/>
          <w:sz w:val="24"/>
          <w:szCs w:val="24"/>
        </w:rPr>
      </w:pPr>
    </w:p>
    <w:p w14:paraId="0D1F85D6" w14:textId="4B719958" w:rsidR="0007229C" w:rsidRPr="008F285E" w:rsidRDefault="008F285E" w:rsidP="008F285E">
      <w:pPr>
        <w:pBdr>
          <w:bottom w:val="single" w:sz="4" w:space="1" w:color="auto"/>
        </w:pBdr>
        <w:tabs>
          <w:tab w:val="left" w:pos="360"/>
        </w:tabs>
        <w:ind w:left="112"/>
        <w:rPr>
          <w:rFonts w:ascii="Calibri" w:hAnsi="Calibri"/>
          <w:b/>
          <w:spacing w:val="-1"/>
          <w:sz w:val="26"/>
          <w:szCs w:val="26"/>
        </w:rPr>
      </w:pPr>
      <w:r>
        <w:rPr>
          <w:rFonts w:ascii="Calibri" w:hAnsi="Calibri"/>
          <w:b/>
          <w:spacing w:val="-1"/>
          <w:sz w:val="26"/>
          <w:szCs w:val="26"/>
        </w:rPr>
        <w:tab/>
      </w:r>
      <w:r>
        <w:rPr>
          <w:rFonts w:ascii="Calibri" w:hAnsi="Calibri"/>
          <w:b/>
          <w:spacing w:val="-1"/>
          <w:sz w:val="26"/>
          <w:szCs w:val="26"/>
        </w:rPr>
        <w:tab/>
      </w:r>
      <w:r w:rsidR="0007229C" w:rsidRPr="008F285E">
        <w:rPr>
          <w:rFonts w:ascii="Calibri" w:hAnsi="Calibri"/>
          <w:b/>
          <w:spacing w:val="-1"/>
          <w:sz w:val="26"/>
          <w:szCs w:val="26"/>
        </w:rPr>
        <w:t>EDUCATION</w:t>
      </w:r>
    </w:p>
    <w:p w14:paraId="5596F375" w14:textId="77777777" w:rsidR="008452D9" w:rsidRPr="008F285E" w:rsidRDefault="008452D9" w:rsidP="00527DB4">
      <w:pPr>
        <w:rPr>
          <w:rFonts w:ascii="Calibri" w:hAnsi="Calibri"/>
          <w:i/>
          <w:iCs/>
          <w:spacing w:val="2"/>
          <w:sz w:val="6"/>
          <w:szCs w:val="6"/>
        </w:rPr>
      </w:pPr>
    </w:p>
    <w:p w14:paraId="6E1C3427" w14:textId="320BDE53" w:rsidR="00E0557C" w:rsidRPr="0090041C" w:rsidRDefault="000D2CED" w:rsidP="000D2CED">
      <w:pPr>
        <w:pStyle w:val="ListParagraph"/>
        <w:numPr>
          <w:ilvl w:val="0"/>
          <w:numId w:val="28"/>
        </w:numPr>
        <w:rPr>
          <w:rFonts w:ascii="Calibri" w:hAnsi="Calibri"/>
          <w:spacing w:val="2"/>
          <w:sz w:val="24"/>
          <w:szCs w:val="24"/>
        </w:rPr>
      </w:pPr>
      <w:r>
        <w:rPr>
          <w:rFonts w:ascii="Calibri" w:hAnsi="Calibri"/>
          <w:b/>
          <w:bCs/>
          <w:spacing w:val="-1"/>
          <w:sz w:val="24"/>
          <w:szCs w:val="24"/>
        </w:rPr>
        <w:t>Associated degree in Information &amp; Computer Technology</w:t>
      </w:r>
      <w:r w:rsidR="00CA7E3E" w:rsidRPr="008F285E">
        <w:rPr>
          <w:rFonts w:ascii="Calibri" w:hAnsi="Calibri"/>
          <w:spacing w:val="-1"/>
          <w:sz w:val="24"/>
          <w:szCs w:val="24"/>
        </w:rPr>
        <w:t xml:space="preserve">. </w:t>
      </w:r>
      <w:r w:rsidR="0090041C">
        <w:rPr>
          <w:rFonts w:ascii="Calibri" w:hAnsi="Calibri"/>
          <w:spacing w:val="-1"/>
          <w:sz w:val="24"/>
          <w:szCs w:val="24"/>
        </w:rPr>
        <w:t>Yanbu Industrial College</w:t>
      </w:r>
      <w:r w:rsidR="008452D9" w:rsidRPr="008F285E">
        <w:rPr>
          <w:rFonts w:ascii="Calibri" w:hAnsi="Calibri"/>
          <w:spacing w:val="2"/>
          <w:sz w:val="24"/>
          <w:szCs w:val="24"/>
        </w:rPr>
        <w:t xml:space="preserve">, </w:t>
      </w:r>
      <w:r w:rsidR="0090041C">
        <w:rPr>
          <w:rFonts w:ascii="Calibri" w:hAnsi="Calibri"/>
          <w:spacing w:val="2"/>
          <w:sz w:val="24"/>
          <w:szCs w:val="24"/>
        </w:rPr>
        <w:t>Yanbu</w:t>
      </w:r>
      <w:r w:rsidR="008452D9" w:rsidRPr="008F285E">
        <w:rPr>
          <w:rFonts w:ascii="Calibri" w:hAnsi="Calibri"/>
          <w:spacing w:val="2"/>
          <w:sz w:val="24"/>
          <w:szCs w:val="24"/>
        </w:rPr>
        <w:t>, Saudi Arabia.</w:t>
      </w:r>
      <w:r w:rsidR="0090041C">
        <w:rPr>
          <w:rFonts w:ascii="Calibri" w:hAnsi="Calibri"/>
          <w:spacing w:val="-1"/>
          <w:sz w:val="24"/>
          <w:szCs w:val="24"/>
        </w:rPr>
        <w:t xml:space="preserve"> Jun, 2011</w:t>
      </w:r>
      <w:r w:rsidR="005414E4" w:rsidRPr="008F285E">
        <w:rPr>
          <w:rFonts w:ascii="Calibri" w:hAnsi="Calibri"/>
          <w:spacing w:val="-1"/>
          <w:sz w:val="24"/>
          <w:szCs w:val="24"/>
        </w:rPr>
        <w:t>.</w:t>
      </w:r>
      <w:r w:rsidR="00081F02" w:rsidRPr="008F285E">
        <w:rPr>
          <w:rFonts w:ascii="Calibri" w:hAnsi="Calibri"/>
          <w:spacing w:val="-1"/>
          <w:sz w:val="24"/>
          <w:szCs w:val="24"/>
        </w:rPr>
        <w:t xml:space="preserve"> </w:t>
      </w:r>
    </w:p>
    <w:p w14:paraId="4511C977" w14:textId="0454D8FE" w:rsidR="0090041C" w:rsidRPr="000D2CED" w:rsidRDefault="0090041C" w:rsidP="000D2CED">
      <w:pPr>
        <w:pStyle w:val="ListParagraph"/>
        <w:numPr>
          <w:ilvl w:val="0"/>
          <w:numId w:val="28"/>
        </w:numPr>
        <w:rPr>
          <w:rFonts w:ascii="Calibri" w:hAnsi="Calibri"/>
          <w:spacing w:val="2"/>
          <w:sz w:val="24"/>
          <w:szCs w:val="24"/>
        </w:rPr>
      </w:pPr>
      <w:r>
        <w:rPr>
          <w:rFonts w:ascii="Calibri" w:hAnsi="Calibri"/>
          <w:b/>
          <w:bCs/>
          <w:spacing w:val="-1"/>
          <w:sz w:val="24"/>
          <w:szCs w:val="24"/>
        </w:rPr>
        <w:t xml:space="preserve">A senior Student major in computer science </w:t>
      </w:r>
      <w:r>
        <w:rPr>
          <w:rFonts w:ascii="Calibri" w:hAnsi="Calibri"/>
          <w:bCs/>
          <w:spacing w:val="-1"/>
          <w:sz w:val="24"/>
          <w:szCs w:val="24"/>
        </w:rPr>
        <w:t>(GPA 3.85/4.00). Western Oregon Univ</w:t>
      </w:r>
      <w:r w:rsidR="000B292D">
        <w:rPr>
          <w:rFonts w:ascii="Calibri" w:hAnsi="Calibri"/>
          <w:bCs/>
          <w:spacing w:val="-1"/>
          <w:sz w:val="24"/>
          <w:szCs w:val="24"/>
        </w:rPr>
        <w:t xml:space="preserve">ersity, Monmouth, </w:t>
      </w:r>
      <w:r w:rsidR="002A5EBA">
        <w:rPr>
          <w:rFonts w:ascii="Calibri" w:hAnsi="Calibri"/>
          <w:bCs/>
          <w:spacing w:val="-1"/>
          <w:sz w:val="24"/>
          <w:szCs w:val="24"/>
        </w:rPr>
        <w:t xml:space="preserve">the </w:t>
      </w:r>
      <w:r w:rsidR="000B292D">
        <w:rPr>
          <w:rFonts w:ascii="Calibri" w:hAnsi="Calibri"/>
          <w:bCs/>
          <w:spacing w:val="-1"/>
          <w:sz w:val="24"/>
          <w:szCs w:val="24"/>
        </w:rPr>
        <w:t>United State o</w:t>
      </w:r>
      <w:r>
        <w:rPr>
          <w:rFonts w:ascii="Calibri" w:hAnsi="Calibri"/>
          <w:bCs/>
          <w:spacing w:val="-1"/>
          <w:sz w:val="24"/>
          <w:szCs w:val="24"/>
        </w:rPr>
        <w:t xml:space="preserve">f America. </w:t>
      </w:r>
    </w:p>
    <w:p w14:paraId="14D8329C" w14:textId="77777777" w:rsidR="000D2CED" w:rsidRPr="000D2CED" w:rsidRDefault="000D2CED" w:rsidP="000D2CED">
      <w:pPr>
        <w:pStyle w:val="ListParagraph"/>
        <w:rPr>
          <w:rFonts w:ascii="Calibri" w:hAnsi="Calibri"/>
          <w:spacing w:val="2"/>
          <w:sz w:val="24"/>
          <w:szCs w:val="24"/>
        </w:rPr>
      </w:pPr>
    </w:p>
    <w:p w14:paraId="1748B7F0" w14:textId="2D6DF351" w:rsidR="0005728C" w:rsidRPr="008F285E" w:rsidRDefault="008F285E" w:rsidP="008F285E">
      <w:pPr>
        <w:pBdr>
          <w:bottom w:val="single" w:sz="4" w:space="1" w:color="auto"/>
        </w:pBdr>
        <w:tabs>
          <w:tab w:val="left" w:pos="360"/>
        </w:tabs>
        <w:ind w:left="112"/>
        <w:rPr>
          <w:rFonts w:ascii="Calibri" w:hAnsi="Calibri"/>
          <w:b/>
          <w:spacing w:val="-1"/>
          <w:sz w:val="26"/>
          <w:szCs w:val="26"/>
          <w:rtl/>
        </w:rPr>
      </w:pPr>
      <w:r>
        <w:rPr>
          <w:rFonts w:ascii="Calibri" w:hAnsi="Calibri"/>
          <w:b/>
          <w:spacing w:val="-1"/>
          <w:sz w:val="26"/>
          <w:szCs w:val="26"/>
        </w:rPr>
        <w:tab/>
      </w:r>
      <w:r>
        <w:rPr>
          <w:rFonts w:ascii="Calibri" w:hAnsi="Calibri"/>
          <w:b/>
          <w:spacing w:val="-1"/>
          <w:sz w:val="26"/>
          <w:szCs w:val="26"/>
        </w:rPr>
        <w:tab/>
      </w:r>
      <w:r w:rsidR="0005728C" w:rsidRPr="008F285E">
        <w:rPr>
          <w:rFonts w:ascii="Calibri" w:hAnsi="Calibri"/>
          <w:b/>
          <w:spacing w:val="-1"/>
          <w:sz w:val="26"/>
          <w:szCs w:val="26"/>
        </w:rPr>
        <w:t>LANGUAGES</w:t>
      </w:r>
    </w:p>
    <w:p w14:paraId="5BC53566" w14:textId="77777777" w:rsidR="0005728C" w:rsidRPr="008F285E" w:rsidRDefault="0005728C" w:rsidP="0005728C">
      <w:pPr>
        <w:ind w:left="112"/>
        <w:rPr>
          <w:rFonts w:ascii="Calibri" w:hAnsi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345"/>
        <w:gridCol w:w="80"/>
      </w:tblGrid>
      <w:tr w:rsidR="0005728C" w:rsidRPr="008F285E" w14:paraId="1F8B0671" w14:textId="77777777" w:rsidTr="008C4F68">
        <w:tc>
          <w:tcPr>
            <w:tcW w:w="8365" w:type="dxa"/>
            <w:vAlign w:val="center"/>
          </w:tcPr>
          <w:p w14:paraId="2A52956C" w14:textId="04EB4ADF" w:rsidR="0005728C" w:rsidRPr="008F285E" w:rsidRDefault="0005728C" w:rsidP="000D4F45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Calibri" w:hAnsi="Calibri"/>
                <w:spacing w:val="4"/>
                <w:sz w:val="24"/>
                <w:szCs w:val="24"/>
              </w:rPr>
            </w:pPr>
            <w:r w:rsidRPr="008F285E">
              <w:rPr>
                <w:rFonts w:ascii="Calibri" w:hAnsi="Calibri"/>
                <w:b/>
                <w:bCs/>
                <w:spacing w:val="4"/>
                <w:sz w:val="24"/>
                <w:szCs w:val="24"/>
              </w:rPr>
              <w:t>Arabic</w:t>
            </w:r>
            <w:r w:rsidRPr="008F285E">
              <w:rPr>
                <w:rFonts w:ascii="Calibri" w:hAnsi="Calibri"/>
                <w:spacing w:val="4"/>
                <w:sz w:val="24"/>
                <w:szCs w:val="24"/>
              </w:rPr>
              <w:t xml:space="preserve">: Native </w:t>
            </w:r>
            <w:r w:rsidR="002942ED" w:rsidRPr="008F285E">
              <w:rPr>
                <w:rFonts w:ascii="Calibri" w:hAnsi="Calibri"/>
                <w:spacing w:val="4"/>
                <w:sz w:val="24"/>
                <w:szCs w:val="24"/>
              </w:rPr>
              <w:t>l</w:t>
            </w:r>
            <w:r w:rsidR="00A571CF" w:rsidRPr="008F285E">
              <w:rPr>
                <w:rFonts w:ascii="Calibri" w:hAnsi="Calibri"/>
                <w:spacing w:val="4"/>
                <w:sz w:val="24"/>
                <w:szCs w:val="24"/>
              </w:rPr>
              <w:t>anguage</w:t>
            </w:r>
            <w:r w:rsidRPr="008F285E">
              <w:rPr>
                <w:rFonts w:ascii="Calibri" w:hAnsi="Calibri"/>
                <w:spacing w:val="4"/>
                <w:sz w:val="24"/>
                <w:szCs w:val="24"/>
              </w:rPr>
              <w:t>.</w:t>
            </w:r>
          </w:p>
        </w:tc>
        <w:tc>
          <w:tcPr>
            <w:tcW w:w="2425" w:type="dxa"/>
            <w:gridSpan w:val="2"/>
            <w:vAlign w:val="center"/>
          </w:tcPr>
          <w:p w14:paraId="3D3B1B17" w14:textId="6995589C" w:rsidR="0005728C" w:rsidRPr="008F285E" w:rsidRDefault="0005728C" w:rsidP="008C4F68">
            <w:pPr>
              <w:rPr>
                <w:rFonts w:ascii="Calibri" w:hAnsi="Calibri"/>
                <w:spacing w:val="4"/>
                <w:sz w:val="24"/>
                <w:szCs w:val="24"/>
              </w:rPr>
            </w:pPr>
          </w:p>
        </w:tc>
      </w:tr>
      <w:tr w:rsidR="0005728C" w:rsidRPr="008F285E" w14:paraId="51C70B69" w14:textId="77777777" w:rsidTr="008C4F68">
        <w:tc>
          <w:tcPr>
            <w:tcW w:w="8365" w:type="dxa"/>
            <w:vAlign w:val="center"/>
          </w:tcPr>
          <w:p w14:paraId="4A07F38D" w14:textId="51453E5E" w:rsidR="00AD2B60" w:rsidRPr="008F285E" w:rsidRDefault="0005728C" w:rsidP="00977214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Calibri" w:hAnsi="Calibri"/>
                <w:b/>
                <w:bCs/>
                <w:spacing w:val="4"/>
                <w:sz w:val="24"/>
                <w:szCs w:val="24"/>
              </w:rPr>
            </w:pPr>
            <w:r w:rsidRPr="008F285E">
              <w:rPr>
                <w:rFonts w:ascii="Calibri" w:hAnsi="Calibri"/>
                <w:b/>
                <w:bCs/>
                <w:spacing w:val="4"/>
                <w:sz w:val="24"/>
                <w:szCs w:val="24"/>
              </w:rPr>
              <w:t>English</w:t>
            </w:r>
            <w:r w:rsidRPr="008F285E">
              <w:rPr>
                <w:rFonts w:ascii="Calibri" w:hAnsi="Calibri"/>
                <w:spacing w:val="4"/>
                <w:sz w:val="24"/>
                <w:szCs w:val="24"/>
              </w:rPr>
              <w:t xml:space="preserve">: </w:t>
            </w:r>
            <w:r w:rsidR="00977214" w:rsidRPr="008F285E">
              <w:rPr>
                <w:rFonts w:ascii="Calibri" w:hAnsi="Calibri"/>
                <w:spacing w:val="4"/>
                <w:sz w:val="24"/>
                <w:szCs w:val="24"/>
              </w:rPr>
              <w:t>Advanced</w:t>
            </w:r>
            <w:r w:rsidR="001E3824" w:rsidRPr="008F285E">
              <w:rPr>
                <w:rFonts w:ascii="Calibri" w:hAnsi="Calibri"/>
                <w:spacing w:val="4"/>
                <w:sz w:val="24"/>
                <w:szCs w:val="24"/>
              </w:rPr>
              <w:t xml:space="preserve"> </w:t>
            </w:r>
            <w:r w:rsidR="002942ED" w:rsidRPr="008F285E">
              <w:rPr>
                <w:rFonts w:ascii="Calibri" w:hAnsi="Calibri"/>
                <w:spacing w:val="4"/>
                <w:sz w:val="24"/>
                <w:szCs w:val="24"/>
              </w:rPr>
              <w:t>p</w:t>
            </w:r>
            <w:r w:rsidR="003E7230" w:rsidRPr="008F285E">
              <w:rPr>
                <w:rFonts w:ascii="Calibri" w:hAnsi="Calibri"/>
                <w:spacing w:val="4"/>
                <w:sz w:val="24"/>
                <w:szCs w:val="24"/>
              </w:rPr>
              <w:t>roficiency.</w:t>
            </w:r>
          </w:p>
          <w:p w14:paraId="3382E2A9" w14:textId="53AA5EE9" w:rsidR="003E7230" w:rsidRPr="00672FB5" w:rsidRDefault="003E7230" w:rsidP="000D4F45">
            <w:pPr>
              <w:ind w:left="612" w:hanging="360"/>
              <w:rPr>
                <w:rFonts w:ascii="Calibri" w:hAnsi="Calibri"/>
                <w:b/>
                <w:bCs/>
                <w:spacing w:val="4"/>
                <w:sz w:val="26"/>
                <w:szCs w:val="26"/>
              </w:rPr>
            </w:pPr>
          </w:p>
        </w:tc>
        <w:tc>
          <w:tcPr>
            <w:tcW w:w="2425" w:type="dxa"/>
            <w:gridSpan w:val="2"/>
            <w:vAlign w:val="center"/>
          </w:tcPr>
          <w:p w14:paraId="3F3E3D6B" w14:textId="21753D4E" w:rsidR="0005728C" w:rsidRPr="008F285E" w:rsidRDefault="0005728C" w:rsidP="008C4F68">
            <w:pPr>
              <w:rPr>
                <w:rFonts w:ascii="Calibri" w:hAnsi="Calibri"/>
                <w:b/>
                <w:bCs/>
                <w:spacing w:val="4"/>
                <w:sz w:val="24"/>
                <w:szCs w:val="24"/>
              </w:rPr>
            </w:pPr>
          </w:p>
        </w:tc>
      </w:tr>
      <w:tr w:rsidR="003D6C6E" w:rsidRPr="008F285E" w14:paraId="36116FEE" w14:textId="77777777" w:rsidTr="007D259A">
        <w:trPr>
          <w:gridAfter w:val="1"/>
          <w:wAfter w:w="80" w:type="dxa"/>
        </w:trPr>
        <w:tc>
          <w:tcPr>
            <w:tcW w:w="10710" w:type="dxa"/>
            <w:gridSpan w:val="2"/>
          </w:tcPr>
          <w:p w14:paraId="6CA5F769" w14:textId="42F45188" w:rsidR="003D6C6E" w:rsidRPr="008F285E" w:rsidRDefault="008F285E" w:rsidP="00E0557C">
            <w:pPr>
              <w:rPr>
                <w:rFonts w:ascii="Calibri" w:hAnsi="Calibri"/>
                <w:spacing w:val="4"/>
                <w:sz w:val="14"/>
                <w:szCs w:val="14"/>
              </w:rPr>
            </w:pPr>
            <w:r>
              <w:rPr>
                <w:rFonts w:ascii="Calibri" w:hAnsi="Calibri"/>
                <w:b/>
                <w:spacing w:val="-1"/>
                <w:sz w:val="26"/>
                <w:szCs w:val="26"/>
              </w:rPr>
              <w:tab/>
            </w:r>
            <w:r>
              <w:rPr>
                <w:rFonts w:ascii="Calibri" w:hAnsi="Calibri"/>
                <w:b/>
                <w:spacing w:val="-1"/>
                <w:sz w:val="26"/>
                <w:szCs w:val="26"/>
              </w:rPr>
              <w:tab/>
            </w:r>
          </w:p>
        </w:tc>
      </w:tr>
      <w:tr w:rsidR="0005728C" w:rsidRPr="008F285E" w14:paraId="30ADD82D" w14:textId="77777777" w:rsidTr="007D259A">
        <w:trPr>
          <w:gridAfter w:val="1"/>
          <w:wAfter w:w="80" w:type="dxa"/>
        </w:trPr>
        <w:tc>
          <w:tcPr>
            <w:tcW w:w="10710" w:type="dxa"/>
            <w:gridSpan w:val="2"/>
          </w:tcPr>
          <w:p w14:paraId="1A224B42" w14:textId="4FD0B13E" w:rsidR="0005728C" w:rsidRPr="008F285E" w:rsidRDefault="0005728C" w:rsidP="00D732EB">
            <w:pPr>
              <w:pStyle w:val="ListParagraph"/>
              <w:rPr>
                <w:rFonts w:ascii="Calibri" w:hAnsi="Calibri"/>
                <w:spacing w:val="4"/>
                <w:sz w:val="10"/>
                <w:szCs w:val="10"/>
              </w:rPr>
            </w:pPr>
          </w:p>
        </w:tc>
      </w:tr>
    </w:tbl>
    <w:p w14:paraId="518A5393" w14:textId="0ED717DC" w:rsidR="005E06CF" w:rsidRPr="008F285E" w:rsidRDefault="005E06CF" w:rsidP="00081F02">
      <w:pPr>
        <w:pBdr>
          <w:top w:val="single" w:sz="4" w:space="1" w:color="auto"/>
        </w:pBdr>
        <w:shd w:val="clear" w:color="auto" w:fill="FFFFFF" w:themeFill="background1"/>
        <w:tabs>
          <w:tab w:val="left" w:pos="6795"/>
        </w:tabs>
        <w:rPr>
          <w:rFonts w:ascii="Calibri" w:hAnsi="Calibri"/>
          <w:b/>
          <w:color w:val="215868" w:themeColor="accent5" w:themeShade="80"/>
          <w:spacing w:val="-1"/>
          <w:sz w:val="12"/>
          <w:szCs w:val="12"/>
        </w:rPr>
      </w:pPr>
    </w:p>
    <w:sectPr w:rsidR="005E06CF" w:rsidRPr="008F285E" w:rsidSect="00EC2720">
      <w:footerReference w:type="even" r:id="rId9"/>
      <w:footerReference w:type="default" r:id="rId10"/>
      <w:type w:val="continuous"/>
      <w:pgSz w:w="12240" w:h="15840"/>
      <w:pgMar w:top="720" w:right="720" w:bottom="720" w:left="720" w:header="270" w:footer="5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3A5E5" w14:textId="77777777" w:rsidR="00F757EC" w:rsidRDefault="00F757EC" w:rsidP="00745749">
      <w:r>
        <w:separator/>
      </w:r>
    </w:p>
  </w:endnote>
  <w:endnote w:type="continuationSeparator" w:id="0">
    <w:p w14:paraId="20329A39" w14:textId="77777777" w:rsidR="00F757EC" w:rsidRDefault="00F757EC" w:rsidP="0074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057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043FDE" w14:textId="18627AF9" w:rsidR="00401B3E" w:rsidRPr="00CE7338" w:rsidRDefault="00401B3E" w:rsidP="00CE7338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57C" w:rsidRPr="00E0557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879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35C2AC" w14:textId="1C21E0E0" w:rsidR="00401B3E" w:rsidRDefault="00401B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077" w:rsidRPr="0072707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A603B0" w14:textId="77777777" w:rsidR="00401B3E" w:rsidRDefault="00401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9A195" w14:textId="77777777" w:rsidR="00F757EC" w:rsidRDefault="00F757EC" w:rsidP="00745749">
      <w:r>
        <w:separator/>
      </w:r>
    </w:p>
  </w:footnote>
  <w:footnote w:type="continuationSeparator" w:id="0">
    <w:p w14:paraId="00F49B92" w14:textId="77777777" w:rsidR="00F757EC" w:rsidRDefault="00F757EC" w:rsidP="00745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6306"/>
    <w:multiLevelType w:val="hybridMultilevel"/>
    <w:tmpl w:val="3F08806E"/>
    <w:lvl w:ilvl="0" w:tplc="5ABEC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023A"/>
    <w:multiLevelType w:val="hybridMultilevel"/>
    <w:tmpl w:val="07D4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623A"/>
    <w:multiLevelType w:val="hybridMultilevel"/>
    <w:tmpl w:val="E1C497EC"/>
    <w:lvl w:ilvl="0" w:tplc="82C2AAF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F0755"/>
    <w:multiLevelType w:val="hybridMultilevel"/>
    <w:tmpl w:val="F3E6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37837"/>
    <w:multiLevelType w:val="hybridMultilevel"/>
    <w:tmpl w:val="528EA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4265F3"/>
    <w:multiLevelType w:val="hybridMultilevel"/>
    <w:tmpl w:val="B1BC2FC4"/>
    <w:lvl w:ilvl="0" w:tplc="60A89CFE">
      <w:start w:val="96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B61FD"/>
    <w:multiLevelType w:val="hybridMultilevel"/>
    <w:tmpl w:val="B29A44C2"/>
    <w:lvl w:ilvl="0" w:tplc="A9349FE6">
      <w:start w:val="96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634"/>
    <w:multiLevelType w:val="hybridMultilevel"/>
    <w:tmpl w:val="FB92CE0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33109"/>
    <w:multiLevelType w:val="hybridMultilevel"/>
    <w:tmpl w:val="C0E8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9308B"/>
    <w:multiLevelType w:val="hybridMultilevel"/>
    <w:tmpl w:val="1378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44FC8"/>
    <w:multiLevelType w:val="multilevel"/>
    <w:tmpl w:val="D4D813E4"/>
    <w:lvl w:ilvl="0">
      <w:numFmt w:val="bullet"/>
      <w:lvlText w:val="•"/>
      <w:lvlJc w:val="left"/>
      <w:pPr>
        <w:bidi/>
      </w:pPr>
      <w:rPr>
        <w:position w:val="0"/>
        <w:lang w:val="ar-SA"/>
      </w:rPr>
    </w:lvl>
    <w:lvl w:ilvl="1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bidi/>
      </w:pPr>
      <w:rPr>
        <w:position w:val="0"/>
        <w:lang w:val="en-US"/>
      </w:rPr>
    </w:lvl>
  </w:abstractNum>
  <w:abstractNum w:abstractNumId="11" w15:restartNumberingAfterBreak="0">
    <w:nsid w:val="32425425"/>
    <w:multiLevelType w:val="multilevel"/>
    <w:tmpl w:val="C8BEAB50"/>
    <w:lvl w:ilvl="0">
      <w:numFmt w:val="bullet"/>
      <w:lvlText w:val="•"/>
      <w:lvlJc w:val="left"/>
      <w:pPr>
        <w:tabs>
          <w:tab w:val="num" w:pos="1080"/>
        </w:tabs>
        <w:bidi/>
        <w:ind w:left="108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  <w:lvl w:ilvl="1">
      <w:start w:val="1"/>
      <w:numFmt w:val="bullet"/>
      <w:lvlText w:val="o"/>
      <w:lvlJc w:val="left"/>
      <w:pPr>
        <w:tabs>
          <w:tab w:val="num" w:pos="1800"/>
        </w:tabs>
        <w:bidi/>
        <w:ind w:left="180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bidi/>
        <w:ind w:left="252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bidi/>
        <w:ind w:left="324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  <w:lvl w:ilvl="4">
      <w:start w:val="1"/>
      <w:numFmt w:val="bullet"/>
      <w:lvlText w:val="o"/>
      <w:lvlJc w:val="left"/>
      <w:pPr>
        <w:tabs>
          <w:tab w:val="num" w:pos="3960"/>
        </w:tabs>
        <w:bidi/>
        <w:ind w:left="396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bidi/>
        <w:ind w:left="468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bidi/>
        <w:ind w:left="540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  <w:lvl w:ilvl="7">
      <w:start w:val="1"/>
      <w:numFmt w:val="bullet"/>
      <w:lvlText w:val="o"/>
      <w:lvlJc w:val="left"/>
      <w:pPr>
        <w:tabs>
          <w:tab w:val="num" w:pos="6120"/>
        </w:tabs>
        <w:bidi/>
        <w:ind w:left="612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bidi/>
        <w:ind w:left="6840" w:hanging="360"/>
      </w:pPr>
      <w:rPr>
        <w:rFonts w:ascii="Times New Roman" w:eastAsia="Times New Roman" w:hAnsi="Times New Roman" w:cs="Times New Roman"/>
        <w:position w:val="0"/>
        <w:sz w:val="24"/>
        <w:szCs w:val="24"/>
        <w:rtl/>
        <w:lang w:val="ar-SA" w:bidi="ar-SA"/>
      </w:rPr>
    </w:lvl>
  </w:abstractNum>
  <w:abstractNum w:abstractNumId="12" w15:restartNumberingAfterBreak="0">
    <w:nsid w:val="3660381E"/>
    <w:multiLevelType w:val="hybridMultilevel"/>
    <w:tmpl w:val="202692FE"/>
    <w:lvl w:ilvl="0" w:tplc="150E0EE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0499F"/>
    <w:multiLevelType w:val="multilevel"/>
    <w:tmpl w:val="1F7062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B672798"/>
    <w:multiLevelType w:val="hybridMultilevel"/>
    <w:tmpl w:val="E74CE270"/>
    <w:lvl w:ilvl="0" w:tplc="91A4A7A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A07C86"/>
    <w:multiLevelType w:val="hybridMultilevel"/>
    <w:tmpl w:val="D4FA0C48"/>
    <w:lvl w:ilvl="0" w:tplc="C6F0638C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F42DD9"/>
    <w:multiLevelType w:val="multilevel"/>
    <w:tmpl w:val="1D1642B0"/>
    <w:lvl w:ilvl="0">
      <w:numFmt w:val="bullet"/>
      <w:lvlText w:val="•"/>
      <w:lvlJc w:val="left"/>
      <w:pPr>
        <w:bidi/>
      </w:pPr>
      <w:rPr>
        <w:position w:val="0"/>
        <w:lang w:val="ar-SA"/>
      </w:rPr>
    </w:lvl>
    <w:lvl w:ilvl="1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bidi/>
      </w:pPr>
      <w:rPr>
        <w:position w:val="0"/>
        <w:lang w:val="en-US"/>
      </w:rPr>
    </w:lvl>
  </w:abstractNum>
  <w:abstractNum w:abstractNumId="17" w15:restartNumberingAfterBreak="0">
    <w:nsid w:val="42543F93"/>
    <w:multiLevelType w:val="hybridMultilevel"/>
    <w:tmpl w:val="2AE29FFC"/>
    <w:lvl w:ilvl="0" w:tplc="40D0FB1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B005C"/>
    <w:multiLevelType w:val="multilevel"/>
    <w:tmpl w:val="F4CA6F6A"/>
    <w:lvl w:ilvl="0">
      <w:numFmt w:val="bullet"/>
      <w:lvlText w:val="•"/>
      <w:lvlJc w:val="left"/>
      <w:pPr>
        <w:bidi/>
      </w:pPr>
      <w:rPr>
        <w:position w:val="0"/>
        <w:lang w:val="ar-SA"/>
      </w:rPr>
    </w:lvl>
    <w:lvl w:ilvl="1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bidi/>
      </w:pPr>
      <w:rPr>
        <w:position w:val="0"/>
        <w:lang w:val="en-US"/>
      </w:rPr>
    </w:lvl>
  </w:abstractNum>
  <w:abstractNum w:abstractNumId="19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F36C2"/>
    <w:multiLevelType w:val="multilevel"/>
    <w:tmpl w:val="D58295F4"/>
    <w:lvl w:ilvl="0">
      <w:numFmt w:val="bullet"/>
      <w:lvlText w:val="•"/>
      <w:lvlJc w:val="left"/>
      <w:pPr>
        <w:tabs>
          <w:tab w:val="num" w:pos="1080"/>
        </w:tabs>
        <w:bidi/>
        <w:ind w:left="10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ar-SA" w:bidi="ar-SA"/>
      </w:rPr>
    </w:lvl>
    <w:lvl w:ilvl="1">
      <w:start w:val="1"/>
      <w:numFmt w:val="bullet"/>
      <w:lvlText w:val="o"/>
      <w:lvlJc w:val="left"/>
      <w:pPr>
        <w:tabs>
          <w:tab w:val="num" w:pos="1800"/>
        </w:tabs>
        <w:bidi/>
        <w:ind w:left="18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ar-SA" w:bidi="ar-SA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bidi/>
        <w:ind w:left="25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ar-SA" w:bidi="ar-SA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bidi/>
        <w:ind w:left="32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ar-SA" w:bidi="ar-SA"/>
      </w:rPr>
    </w:lvl>
    <w:lvl w:ilvl="4">
      <w:start w:val="1"/>
      <w:numFmt w:val="bullet"/>
      <w:lvlText w:val="o"/>
      <w:lvlJc w:val="left"/>
      <w:pPr>
        <w:tabs>
          <w:tab w:val="num" w:pos="3960"/>
        </w:tabs>
        <w:bidi/>
        <w:ind w:left="39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ar-SA" w:bidi="ar-SA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bidi/>
        <w:ind w:left="46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ar-SA" w:bidi="ar-SA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bidi/>
        <w:ind w:left="54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ar-SA" w:bidi="ar-SA"/>
      </w:rPr>
    </w:lvl>
    <w:lvl w:ilvl="7">
      <w:start w:val="1"/>
      <w:numFmt w:val="bullet"/>
      <w:lvlText w:val="o"/>
      <w:lvlJc w:val="left"/>
      <w:pPr>
        <w:tabs>
          <w:tab w:val="num" w:pos="6120"/>
        </w:tabs>
        <w:bidi/>
        <w:ind w:left="61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ar-SA" w:bidi="ar-SA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bidi/>
        <w:ind w:left="68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ar-SA" w:bidi="ar-SA"/>
      </w:rPr>
    </w:lvl>
  </w:abstractNum>
  <w:abstractNum w:abstractNumId="21" w15:restartNumberingAfterBreak="0">
    <w:nsid w:val="558C25BE"/>
    <w:multiLevelType w:val="multilevel"/>
    <w:tmpl w:val="A76C6892"/>
    <w:numStyleLink w:val="BulletedList"/>
  </w:abstractNum>
  <w:abstractNum w:abstractNumId="22" w15:restartNumberingAfterBreak="0">
    <w:nsid w:val="56A1154A"/>
    <w:multiLevelType w:val="hybridMultilevel"/>
    <w:tmpl w:val="BCE4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A0D1F"/>
    <w:multiLevelType w:val="multilevel"/>
    <w:tmpl w:val="3EAE223A"/>
    <w:lvl w:ilvl="0">
      <w:numFmt w:val="bullet"/>
      <w:lvlText w:val="•"/>
      <w:lvlJc w:val="left"/>
      <w:pPr>
        <w:bidi/>
      </w:pPr>
      <w:rPr>
        <w:position w:val="0"/>
        <w:lang w:val="ar-SA"/>
      </w:rPr>
    </w:lvl>
    <w:lvl w:ilvl="1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bidi/>
      </w:pPr>
      <w:rPr>
        <w:position w:val="0"/>
        <w:lang w:val="en-US"/>
      </w:rPr>
    </w:lvl>
  </w:abstractNum>
  <w:abstractNum w:abstractNumId="24" w15:restartNumberingAfterBreak="0">
    <w:nsid w:val="5AFE1D6B"/>
    <w:multiLevelType w:val="hybridMultilevel"/>
    <w:tmpl w:val="BE5A0410"/>
    <w:lvl w:ilvl="0" w:tplc="CCFED2FC">
      <w:start w:val="57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A404AD"/>
    <w:multiLevelType w:val="multilevel"/>
    <w:tmpl w:val="376C8B9C"/>
    <w:lvl w:ilvl="0">
      <w:numFmt w:val="bullet"/>
      <w:lvlText w:val="•"/>
      <w:lvlJc w:val="left"/>
      <w:pPr>
        <w:bidi/>
      </w:pPr>
      <w:rPr>
        <w:position w:val="0"/>
        <w:lang w:val="ar-SA"/>
      </w:rPr>
    </w:lvl>
    <w:lvl w:ilvl="1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bidi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bidi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bidi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bidi/>
      </w:pPr>
      <w:rPr>
        <w:position w:val="0"/>
        <w:lang w:val="en-US"/>
      </w:rPr>
    </w:lvl>
  </w:abstractNum>
  <w:abstractNum w:abstractNumId="26" w15:restartNumberingAfterBreak="0">
    <w:nsid w:val="622B6288"/>
    <w:multiLevelType w:val="multilevel"/>
    <w:tmpl w:val="CDB8BD32"/>
    <w:styleLink w:val="Bulletedlist0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7" w15:restartNumberingAfterBreak="0">
    <w:nsid w:val="636A3372"/>
    <w:multiLevelType w:val="hybridMultilevel"/>
    <w:tmpl w:val="D0F4A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6D256B"/>
    <w:multiLevelType w:val="hybridMultilevel"/>
    <w:tmpl w:val="17F201F2"/>
    <w:lvl w:ilvl="0" w:tplc="BBB0E5D0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304781"/>
    <w:multiLevelType w:val="hybridMultilevel"/>
    <w:tmpl w:val="840A1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46FF6"/>
    <w:multiLevelType w:val="hybridMultilevel"/>
    <w:tmpl w:val="41C80DFC"/>
    <w:lvl w:ilvl="0" w:tplc="618E0D2A">
      <w:start w:val="4"/>
      <w:numFmt w:val="bullet"/>
      <w:lvlText w:val="-"/>
      <w:lvlJc w:val="left"/>
      <w:pPr>
        <w:ind w:left="246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1" w15:restartNumberingAfterBreak="0">
    <w:nsid w:val="768E6BAC"/>
    <w:multiLevelType w:val="hybridMultilevel"/>
    <w:tmpl w:val="8C5AEBC8"/>
    <w:lvl w:ilvl="0" w:tplc="36E0B8BC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88026BA"/>
    <w:multiLevelType w:val="hybridMultilevel"/>
    <w:tmpl w:val="BB34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92486"/>
    <w:multiLevelType w:val="hybridMultilevel"/>
    <w:tmpl w:val="AD287A92"/>
    <w:lvl w:ilvl="0" w:tplc="C6F0638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A5E75"/>
    <w:multiLevelType w:val="hybridMultilevel"/>
    <w:tmpl w:val="DAD84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F538EB"/>
    <w:multiLevelType w:val="hybridMultilevel"/>
    <w:tmpl w:val="9F3EBB54"/>
    <w:lvl w:ilvl="0" w:tplc="D6DC7540">
      <w:start w:val="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32"/>
  </w:num>
  <w:num w:numId="5">
    <w:abstractNumId w:val="26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22"/>
  </w:num>
  <w:num w:numId="11">
    <w:abstractNumId w:val="12"/>
  </w:num>
  <w:num w:numId="12">
    <w:abstractNumId w:val="14"/>
  </w:num>
  <w:num w:numId="13">
    <w:abstractNumId w:val="17"/>
  </w:num>
  <w:num w:numId="14">
    <w:abstractNumId w:val="30"/>
  </w:num>
  <w:num w:numId="15">
    <w:abstractNumId w:val="24"/>
  </w:num>
  <w:num w:numId="16">
    <w:abstractNumId w:val="11"/>
  </w:num>
  <w:num w:numId="17">
    <w:abstractNumId w:val="25"/>
  </w:num>
  <w:num w:numId="18">
    <w:abstractNumId w:val="16"/>
  </w:num>
  <w:num w:numId="19">
    <w:abstractNumId w:val="23"/>
  </w:num>
  <w:num w:numId="20">
    <w:abstractNumId w:val="10"/>
  </w:num>
  <w:num w:numId="21">
    <w:abstractNumId w:val="18"/>
  </w:num>
  <w:num w:numId="22">
    <w:abstractNumId w:val="20"/>
  </w:num>
  <w:num w:numId="23">
    <w:abstractNumId w:val="8"/>
  </w:num>
  <w:num w:numId="24">
    <w:abstractNumId w:val="3"/>
  </w:num>
  <w:num w:numId="25">
    <w:abstractNumId w:val="27"/>
  </w:num>
  <w:num w:numId="26">
    <w:abstractNumId w:val="34"/>
  </w:num>
  <w:num w:numId="27">
    <w:abstractNumId w:val="0"/>
  </w:num>
  <w:num w:numId="28">
    <w:abstractNumId w:val="1"/>
  </w:num>
  <w:num w:numId="29">
    <w:abstractNumId w:val="7"/>
  </w:num>
  <w:num w:numId="30">
    <w:abstractNumId w:val="9"/>
  </w:num>
  <w:num w:numId="31">
    <w:abstractNumId w:val="33"/>
  </w:num>
  <w:num w:numId="32">
    <w:abstractNumId w:val="15"/>
  </w:num>
  <w:num w:numId="33">
    <w:abstractNumId w:val="31"/>
  </w:num>
  <w:num w:numId="34">
    <w:abstractNumId w:val="28"/>
  </w:num>
  <w:num w:numId="35">
    <w:abstractNumId w:val="29"/>
  </w:num>
  <w:num w:numId="36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0" w:nlCheck="1" w:checkStyle="0"/>
  <w:activeWritingStyle w:appName="MSWord" w:lang="en-US" w:vendorID="64" w:dllVersion="0" w:nlCheck="1" w:checkStyle="1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C0"/>
    <w:rsid w:val="00000B86"/>
    <w:rsid w:val="00001530"/>
    <w:rsid w:val="000128F9"/>
    <w:rsid w:val="00030682"/>
    <w:rsid w:val="000334D8"/>
    <w:rsid w:val="00033D9F"/>
    <w:rsid w:val="00037173"/>
    <w:rsid w:val="0005702F"/>
    <w:rsid w:val="0005728C"/>
    <w:rsid w:val="00060367"/>
    <w:rsid w:val="00066FDE"/>
    <w:rsid w:val="0007229C"/>
    <w:rsid w:val="00081F02"/>
    <w:rsid w:val="0009624F"/>
    <w:rsid w:val="000A3DCC"/>
    <w:rsid w:val="000B02A0"/>
    <w:rsid w:val="000B0713"/>
    <w:rsid w:val="000B292D"/>
    <w:rsid w:val="000B5DE0"/>
    <w:rsid w:val="000B6CA8"/>
    <w:rsid w:val="000C16E7"/>
    <w:rsid w:val="000D0E83"/>
    <w:rsid w:val="000D2CED"/>
    <w:rsid w:val="000D4F45"/>
    <w:rsid w:val="000E31F9"/>
    <w:rsid w:val="000E658C"/>
    <w:rsid w:val="000F2999"/>
    <w:rsid w:val="000F5B3F"/>
    <w:rsid w:val="000F76E0"/>
    <w:rsid w:val="001046BC"/>
    <w:rsid w:val="00114A8A"/>
    <w:rsid w:val="00131EC0"/>
    <w:rsid w:val="00135B55"/>
    <w:rsid w:val="00136001"/>
    <w:rsid w:val="0013651B"/>
    <w:rsid w:val="001410AC"/>
    <w:rsid w:val="00141A11"/>
    <w:rsid w:val="00145CBD"/>
    <w:rsid w:val="001743E4"/>
    <w:rsid w:val="0017662E"/>
    <w:rsid w:val="0017735D"/>
    <w:rsid w:val="001879EA"/>
    <w:rsid w:val="001A29CA"/>
    <w:rsid w:val="001A4914"/>
    <w:rsid w:val="001A57DE"/>
    <w:rsid w:val="001A6CE0"/>
    <w:rsid w:val="001A7C5A"/>
    <w:rsid w:val="001B297E"/>
    <w:rsid w:val="001C235C"/>
    <w:rsid w:val="001D7DE0"/>
    <w:rsid w:val="001E3824"/>
    <w:rsid w:val="001E4B1A"/>
    <w:rsid w:val="001E5297"/>
    <w:rsid w:val="001F290C"/>
    <w:rsid w:val="0020065E"/>
    <w:rsid w:val="00214292"/>
    <w:rsid w:val="002205D0"/>
    <w:rsid w:val="0024130E"/>
    <w:rsid w:val="00241D97"/>
    <w:rsid w:val="00254B5E"/>
    <w:rsid w:val="0025596D"/>
    <w:rsid w:val="00256B7D"/>
    <w:rsid w:val="00262899"/>
    <w:rsid w:val="00265DF6"/>
    <w:rsid w:val="00271378"/>
    <w:rsid w:val="002713E2"/>
    <w:rsid w:val="002717FE"/>
    <w:rsid w:val="0028615D"/>
    <w:rsid w:val="00290CCC"/>
    <w:rsid w:val="002942ED"/>
    <w:rsid w:val="00294589"/>
    <w:rsid w:val="002A2783"/>
    <w:rsid w:val="002A5EBA"/>
    <w:rsid w:val="002B388D"/>
    <w:rsid w:val="002B4D4F"/>
    <w:rsid w:val="002B65D7"/>
    <w:rsid w:val="002B6808"/>
    <w:rsid w:val="002B76ED"/>
    <w:rsid w:val="002C2B94"/>
    <w:rsid w:val="002F32AE"/>
    <w:rsid w:val="002F61A3"/>
    <w:rsid w:val="003038F5"/>
    <w:rsid w:val="00310D14"/>
    <w:rsid w:val="0033660D"/>
    <w:rsid w:val="00340367"/>
    <w:rsid w:val="00340C85"/>
    <w:rsid w:val="00374EA8"/>
    <w:rsid w:val="0037656B"/>
    <w:rsid w:val="00382463"/>
    <w:rsid w:val="003A6D14"/>
    <w:rsid w:val="003B31F5"/>
    <w:rsid w:val="003B60A7"/>
    <w:rsid w:val="003C08A6"/>
    <w:rsid w:val="003D094C"/>
    <w:rsid w:val="003D6C6E"/>
    <w:rsid w:val="003E7230"/>
    <w:rsid w:val="00401A45"/>
    <w:rsid w:val="00401B3E"/>
    <w:rsid w:val="004079A9"/>
    <w:rsid w:val="00410C5E"/>
    <w:rsid w:val="0043460F"/>
    <w:rsid w:val="00447280"/>
    <w:rsid w:val="00454663"/>
    <w:rsid w:val="0047191F"/>
    <w:rsid w:val="00473872"/>
    <w:rsid w:val="00491603"/>
    <w:rsid w:val="004A0342"/>
    <w:rsid w:val="004B1150"/>
    <w:rsid w:val="004C6B9F"/>
    <w:rsid w:val="004C7419"/>
    <w:rsid w:val="004D34C9"/>
    <w:rsid w:val="004D38AE"/>
    <w:rsid w:val="004D70A5"/>
    <w:rsid w:val="004E0BAB"/>
    <w:rsid w:val="004E7A4F"/>
    <w:rsid w:val="004F4C8C"/>
    <w:rsid w:val="00502D02"/>
    <w:rsid w:val="005176C4"/>
    <w:rsid w:val="00517DD2"/>
    <w:rsid w:val="0052627E"/>
    <w:rsid w:val="00527406"/>
    <w:rsid w:val="00527DB4"/>
    <w:rsid w:val="0053128A"/>
    <w:rsid w:val="005412A7"/>
    <w:rsid w:val="005414E4"/>
    <w:rsid w:val="00555986"/>
    <w:rsid w:val="00562FF3"/>
    <w:rsid w:val="00570CE1"/>
    <w:rsid w:val="00574F20"/>
    <w:rsid w:val="005776C2"/>
    <w:rsid w:val="00581DBE"/>
    <w:rsid w:val="005860FF"/>
    <w:rsid w:val="00592333"/>
    <w:rsid w:val="005C02CA"/>
    <w:rsid w:val="005C3FA1"/>
    <w:rsid w:val="005D58DA"/>
    <w:rsid w:val="005D6E21"/>
    <w:rsid w:val="005E06CF"/>
    <w:rsid w:val="005E7ACB"/>
    <w:rsid w:val="005F0D6B"/>
    <w:rsid w:val="00611EA7"/>
    <w:rsid w:val="00626F23"/>
    <w:rsid w:val="00631218"/>
    <w:rsid w:val="00635589"/>
    <w:rsid w:val="0063583E"/>
    <w:rsid w:val="00641DB2"/>
    <w:rsid w:val="00663281"/>
    <w:rsid w:val="006713FC"/>
    <w:rsid w:val="00672FB5"/>
    <w:rsid w:val="00675E1B"/>
    <w:rsid w:val="00695FDB"/>
    <w:rsid w:val="006B5F31"/>
    <w:rsid w:val="006B74A7"/>
    <w:rsid w:val="006C730B"/>
    <w:rsid w:val="006D2DE3"/>
    <w:rsid w:val="006D66D9"/>
    <w:rsid w:val="006E120C"/>
    <w:rsid w:val="006E76AC"/>
    <w:rsid w:val="006F7B52"/>
    <w:rsid w:val="00710D1F"/>
    <w:rsid w:val="00723070"/>
    <w:rsid w:val="00727077"/>
    <w:rsid w:val="00737E01"/>
    <w:rsid w:val="00745749"/>
    <w:rsid w:val="00754EDD"/>
    <w:rsid w:val="007727D2"/>
    <w:rsid w:val="007735A2"/>
    <w:rsid w:val="00785393"/>
    <w:rsid w:val="007910D7"/>
    <w:rsid w:val="007954CE"/>
    <w:rsid w:val="007971AC"/>
    <w:rsid w:val="00797E22"/>
    <w:rsid w:val="007A3FEB"/>
    <w:rsid w:val="007B1CA9"/>
    <w:rsid w:val="007D259A"/>
    <w:rsid w:val="007D37A2"/>
    <w:rsid w:val="007D3B80"/>
    <w:rsid w:val="007E6B86"/>
    <w:rsid w:val="007F5E28"/>
    <w:rsid w:val="007F6498"/>
    <w:rsid w:val="007F7D0B"/>
    <w:rsid w:val="00800012"/>
    <w:rsid w:val="00820D12"/>
    <w:rsid w:val="008435BB"/>
    <w:rsid w:val="008452D9"/>
    <w:rsid w:val="00852E04"/>
    <w:rsid w:val="008548E7"/>
    <w:rsid w:val="00856DB9"/>
    <w:rsid w:val="00860A3D"/>
    <w:rsid w:val="00863627"/>
    <w:rsid w:val="008745D6"/>
    <w:rsid w:val="00890FF1"/>
    <w:rsid w:val="008972B8"/>
    <w:rsid w:val="00897DBE"/>
    <w:rsid w:val="008A57AD"/>
    <w:rsid w:val="008C4F68"/>
    <w:rsid w:val="008C7A79"/>
    <w:rsid w:val="008D40AF"/>
    <w:rsid w:val="008D45E0"/>
    <w:rsid w:val="008E0567"/>
    <w:rsid w:val="008E5482"/>
    <w:rsid w:val="008F1E5A"/>
    <w:rsid w:val="008F285E"/>
    <w:rsid w:val="008F528A"/>
    <w:rsid w:val="008F7F11"/>
    <w:rsid w:val="0090041C"/>
    <w:rsid w:val="009070A7"/>
    <w:rsid w:val="009106CA"/>
    <w:rsid w:val="0091370E"/>
    <w:rsid w:val="00917250"/>
    <w:rsid w:val="00920945"/>
    <w:rsid w:val="00920BCE"/>
    <w:rsid w:val="00920F36"/>
    <w:rsid w:val="00924520"/>
    <w:rsid w:val="00926FA0"/>
    <w:rsid w:val="0093333D"/>
    <w:rsid w:val="00933ADA"/>
    <w:rsid w:val="009404AB"/>
    <w:rsid w:val="00946AEF"/>
    <w:rsid w:val="00955483"/>
    <w:rsid w:val="00956C4A"/>
    <w:rsid w:val="009623E8"/>
    <w:rsid w:val="00962C01"/>
    <w:rsid w:val="00977214"/>
    <w:rsid w:val="00995A78"/>
    <w:rsid w:val="009971E3"/>
    <w:rsid w:val="009A469B"/>
    <w:rsid w:val="009A5FC5"/>
    <w:rsid w:val="009B4F6D"/>
    <w:rsid w:val="009B59BD"/>
    <w:rsid w:val="009C0C25"/>
    <w:rsid w:val="009D4514"/>
    <w:rsid w:val="009E6F35"/>
    <w:rsid w:val="009F3CA5"/>
    <w:rsid w:val="009F56F4"/>
    <w:rsid w:val="00A00B28"/>
    <w:rsid w:val="00A01AB3"/>
    <w:rsid w:val="00A02C0D"/>
    <w:rsid w:val="00A0465A"/>
    <w:rsid w:val="00A20031"/>
    <w:rsid w:val="00A22708"/>
    <w:rsid w:val="00A2625F"/>
    <w:rsid w:val="00A3252B"/>
    <w:rsid w:val="00A37C09"/>
    <w:rsid w:val="00A37CEB"/>
    <w:rsid w:val="00A54EB7"/>
    <w:rsid w:val="00A571CF"/>
    <w:rsid w:val="00A64FE4"/>
    <w:rsid w:val="00A862A6"/>
    <w:rsid w:val="00A86FF4"/>
    <w:rsid w:val="00A93C39"/>
    <w:rsid w:val="00A952D3"/>
    <w:rsid w:val="00A9587F"/>
    <w:rsid w:val="00AA73D9"/>
    <w:rsid w:val="00AC6AFE"/>
    <w:rsid w:val="00AD2AF8"/>
    <w:rsid w:val="00AD2B60"/>
    <w:rsid w:val="00AD2EE9"/>
    <w:rsid w:val="00AD3930"/>
    <w:rsid w:val="00AD550F"/>
    <w:rsid w:val="00AE599E"/>
    <w:rsid w:val="00AF7269"/>
    <w:rsid w:val="00B02835"/>
    <w:rsid w:val="00B12427"/>
    <w:rsid w:val="00B17875"/>
    <w:rsid w:val="00B2159D"/>
    <w:rsid w:val="00B268C2"/>
    <w:rsid w:val="00B27CE2"/>
    <w:rsid w:val="00B301BA"/>
    <w:rsid w:val="00B33317"/>
    <w:rsid w:val="00B34F3C"/>
    <w:rsid w:val="00B42B78"/>
    <w:rsid w:val="00B4422D"/>
    <w:rsid w:val="00B44D8B"/>
    <w:rsid w:val="00B55119"/>
    <w:rsid w:val="00B57F0C"/>
    <w:rsid w:val="00B6350B"/>
    <w:rsid w:val="00B743C6"/>
    <w:rsid w:val="00B837AB"/>
    <w:rsid w:val="00B969B2"/>
    <w:rsid w:val="00B96CC6"/>
    <w:rsid w:val="00BA0369"/>
    <w:rsid w:val="00BB1459"/>
    <w:rsid w:val="00BB39CE"/>
    <w:rsid w:val="00BB494C"/>
    <w:rsid w:val="00BB4F8D"/>
    <w:rsid w:val="00BB75B8"/>
    <w:rsid w:val="00BC4CAC"/>
    <w:rsid w:val="00BD3791"/>
    <w:rsid w:val="00BD7F58"/>
    <w:rsid w:val="00BE2B1D"/>
    <w:rsid w:val="00BE5A68"/>
    <w:rsid w:val="00BE7154"/>
    <w:rsid w:val="00BE77A4"/>
    <w:rsid w:val="00BF4D90"/>
    <w:rsid w:val="00BF7CA9"/>
    <w:rsid w:val="00C06CFD"/>
    <w:rsid w:val="00C2463D"/>
    <w:rsid w:val="00C26416"/>
    <w:rsid w:val="00C26DD1"/>
    <w:rsid w:val="00C4532D"/>
    <w:rsid w:val="00C465A5"/>
    <w:rsid w:val="00C574D4"/>
    <w:rsid w:val="00C57AD6"/>
    <w:rsid w:val="00C6231F"/>
    <w:rsid w:val="00C6617B"/>
    <w:rsid w:val="00C76B55"/>
    <w:rsid w:val="00C84D7A"/>
    <w:rsid w:val="00C85EA5"/>
    <w:rsid w:val="00C91D12"/>
    <w:rsid w:val="00C949E8"/>
    <w:rsid w:val="00CA7E3E"/>
    <w:rsid w:val="00CB7666"/>
    <w:rsid w:val="00CC19F2"/>
    <w:rsid w:val="00CC5CA0"/>
    <w:rsid w:val="00CC5F13"/>
    <w:rsid w:val="00CD642C"/>
    <w:rsid w:val="00CE4836"/>
    <w:rsid w:val="00CE55E4"/>
    <w:rsid w:val="00CE5D44"/>
    <w:rsid w:val="00CE7338"/>
    <w:rsid w:val="00CE791B"/>
    <w:rsid w:val="00D03CFB"/>
    <w:rsid w:val="00D10989"/>
    <w:rsid w:val="00D24EB2"/>
    <w:rsid w:val="00D302E0"/>
    <w:rsid w:val="00D3160A"/>
    <w:rsid w:val="00D47A31"/>
    <w:rsid w:val="00D5233F"/>
    <w:rsid w:val="00D67CD6"/>
    <w:rsid w:val="00D711A9"/>
    <w:rsid w:val="00D732EB"/>
    <w:rsid w:val="00D734D5"/>
    <w:rsid w:val="00D83135"/>
    <w:rsid w:val="00D86569"/>
    <w:rsid w:val="00D914CE"/>
    <w:rsid w:val="00D94E06"/>
    <w:rsid w:val="00D974E5"/>
    <w:rsid w:val="00DA0945"/>
    <w:rsid w:val="00DA7191"/>
    <w:rsid w:val="00DB09EC"/>
    <w:rsid w:val="00DB2906"/>
    <w:rsid w:val="00DC088B"/>
    <w:rsid w:val="00DD0161"/>
    <w:rsid w:val="00DD64A2"/>
    <w:rsid w:val="00DE3021"/>
    <w:rsid w:val="00DF37B9"/>
    <w:rsid w:val="00E0348F"/>
    <w:rsid w:val="00E047B6"/>
    <w:rsid w:val="00E0557C"/>
    <w:rsid w:val="00E12544"/>
    <w:rsid w:val="00E12A62"/>
    <w:rsid w:val="00E200AD"/>
    <w:rsid w:val="00E202F1"/>
    <w:rsid w:val="00E217D7"/>
    <w:rsid w:val="00E226CF"/>
    <w:rsid w:val="00E25ACE"/>
    <w:rsid w:val="00E30673"/>
    <w:rsid w:val="00E36B1B"/>
    <w:rsid w:val="00E37CB5"/>
    <w:rsid w:val="00E44667"/>
    <w:rsid w:val="00E541F9"/>
    <w:rsid w:val="00E64976"/>
    <w:rsid w:val="00E65082"/>
    <w:rsid w:val="00E77113"/>
    <w:rsid w:val="00E77F29"/>
    <w:rsid w:val="00E84420"/>
    <w:rsid w:val="00EA10CD"/>
    <w:rsid w:val="00EA1CC3"/>
    <w:rsid w:val="00EC2720"/>
    <w:rsid w:val="00EC41E2"/>
    <w:rsid w:val="00EC5393"/>
    <w:rsid w:val="00ED16EB"/>
    <w:rsid w:val="00ED1742"/>
    <w:rsid w:val="00ED1AB5"/>
    <w:rsid w:val="00ED4781"/>
    <w:rsid w:val="00F0074E"/>
    <w:rsid w:val="00F039FD"/>
    <w:rsid w:val="00F047E2"/>
    <w:rsid w:val="00F549F2"/>
    <w:rsid w:val="00F656AE"/>
    <w:rsid w:val="00F66A70"/>
    <w:rsid w:val="00F73319"/>
    <w:rsid w:val="00F75089"/>
    <w:rsid w:val="00F757EC"/>
    <w:rsid w:val="00F75BDD"/>
    <w:rsid w:val="00F80188"/>
    <w:rsid w:val="00F817D8"/>
    <w:rsid w:val="00FA0D16"/>
    <w:rsid w:val="00FA39CC"/>
    <w:rsid w:val="00FA6EE4"/>
    <w:rsid w:val="00FB37B8"/>
    <w:rsid w:val="00FB43CD"/>
    <w:rsid w:val="00FB7208"/>
    <w:rsid w:val="00FD3E16"/>
    <w:rsid w:val="00FE0D7E"/>
    <w:rsid w:val="00FE2676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0A11BC"/>
  <w15:docId w15:val="{267BACE6-48CB-4CB1-BC64-2FAD2613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54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1E3"/>
    <w:rPr>
      <w:color w:val="0000FF" w:themeColor="hyperlink"/>
      <w:u w:val="single"/>
    </w:rPr>
  </w:style>
  <w:style w:type="paragraph" w:customStyle="1" w:styleId="NormalBodyText">
    <w:name w:val="Normal Body Text"/>
    <w:basedOn w:val="Normal"/>
    <w:qFormat/>
    <w:rsid w:val="001B297E"/>
    <w:pPr>
      <w:tabs>
        <w:tab w:val="left" w:pos="7560"/>
      </w:tabs>
      <w:spacing w:line="264" w:lineRule="auto"/>
      <w:ind w:left="288"/>
    </w:pPr>
    <w:rPr>
      <w:rFonts w:ascii="Calibri" w:eastAsia="Calibri" w:hAnsi="Calibri" w:cs="Arial"/>
      <w:sz w:val="16"/>
      <w:szCs w:val="22"/>
    </w:rPr>
  </w:style>
  <w:style w:type="paragraph" w:customStyle="1" w:styleId="Location">
    <w:name w:val="Location"/>
    <w:basedOn w:val="Normal"/>
    <w:qFormat/>
    <w:rsid w:val="001B297E"/>
    <w:pPr>
      <w:spacing w:line="264" w:lineRule="auto"/>
      <w:ind w:left="288"/>
    </w:pPr>
    <w:rPr>
      <w:rFonts w:ascii="Calibri" w:eastAsia="Calibri" w:hAnsi="Calibri" w:cs="Arial"/>
      <w:sz w:val="16"/>
      <w:szCs w:val="22"/>
    </w:rPr>
  </w:style>
  <w:style w:type="paragraph" w:customStyle="1" w:styleId="Dates">
    <w:name w:val="Dates"/>
    <w:basedOn w:val="Normal"/>
    <w:link w:val="DatesCharChar"/>
    <w:rsid w:val="004E7A4F"/>
    <w:pPr>
      <w:tabs>
        <w:tab w:val="right" w:pos="6480"/>
      </w:tabs>
      <w:spacing w:before="20"/>
    </w:pPr>
    <w:rPr>
      <w:rFonts w:ascii="Garamond" w:hAnsi="Garamond" w:cs="Arial"/>
      <w:i/>
      <w:iCs/>
      <w:spacing w:val="8"/>
    </w:rPr>
  </w:style>
  <w:style w:type="character" w:customStyle="1" w:styleId="DatesCharChar">
    <w:name w:val="Dates Char Char"/>
    <w:link w:val="Dates"/>
    <w:rsid w:val="004E7A4F"/>
    <w:rPr>
      <w:rFonts w:ascii="Garamond" w:hAnsi="Garamond" w:cs="Arial"/>
      <w:i/>
      <w:iCs/>
      <w:spacing w:val="8"/>
    </w:rPr>
  </w:style>
  <w:style w:type="paragraph" w:customStyle="1" w:styleId="BulletedListlastitem">
    <w:name w:val="Bulleted List last item"/>
    <w:basedOn w:val="Normal"/>
    <w:rsid w:val="00473872"/>
    <w:pPr>
      <w:numPr>
        <w:numId w:val="3"/>
      </w:numPr>
      <w:spacing w:before="20" w:after="120"/>
    </w:pPr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473872"/>
    <w:pPr>
      <w:numPr>
        <w:numId w:val="2"/>
      </w:numPr>
    </w:pPr>
  </w:style>
  <w:style w:type="character" w:customStyle="1" w:styleId="shorttext">
    <w:name w:val="short_text"/>
    <w:rsid w:val="00D914CE"/>
  </w:style>
  <w:style w:type="character" w:customStyle="1" w:styleId="hps">
    <w:name w:val="hps"/>
    <w:rsid w:val="00D914CE"/>
  </w:style>
  <w:style w:type="paragraph" w:styleId="Header">
    <w:name w:val="header"/>
    <w:basedOn w:val="Normal"/>
    <w:link w:val="HeaderChar"/>
    <w:uiPriority w:val="99"/>
    <w:unhideWhenUsed/>
    <w:rsid w:val="00745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749"/>
  </w:style>
  <w:style w:type="paragraph" w:styleId="Footer">
    <w:name w:val="footer"/>
    <w:basedOn w:val="Normal"/>
    <w:link w:val="FooterChar"/>
    <w:uiPriority w:val="99"/>
    <w:unhideWhenUsed/>
    <w:rsid w:val="00745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749"/>
  </w:style>
  <w:style w:type="paragraph" w:customStyle="1" w:styleId="Address2">
    <w:name w:val="Address 2"/>
    <w:basedOn w:val="Normal"/>
    <w:rsid w:val="002B4D4F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table" w:styleId="TableGrid">
    <w:name w:val="Table Grid"/>
    <w:basedOn w:val="TableNormal"/>
    <w:uiPriority w:val="39"/>
    <w:rsid w:val="00A2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basedOn w:val="Normal"/>
    <w:link w:val="JobTitleChar"/>
    <w:qFormat/>
    <w:rsid w:val="003038F5"/>
    <w:pPr>
      <w:tabs>
        <w:tab w:val="left" w:pos="7560"/>
      </w:tabs>
      <w:spacing w:line="264" w:lineRule="auto"/>
      <w:ind w:left="288"/>
    </w:pPr>
    <w:rPr>
      <w:rFonts w:ascii="Calibri" w:eastAsia="Calibri" w:hAnsi="Calibri" w:cs="Arial"/>
      <w:b/>
      <w:sz w:val="16"/>
      <w:szCs w:val="22"/>
    </w:rPr>
  </w:style>
  <w:style w:type="character" w:customStyle="1" w:styleId="JobTitleChar">
    <w:name w:val="Job Title Char"/>
    <w:link w:val="JobTitle"/>
    <w:rsid w:val="003038F5"/>
    <w:rPr>
      <w:rFonts w:ascii="Calibri" w:eastAsia="Calibri" w:hAnsi="Calibri" w:cs="Arial"/>
      <w:b/>
      <w:sz w:val="16"/>
      <w:szCs w:val="22"/>
    </w:rPr>
  </w:style>
  <w:style w:type="paragraph" w:customStyle="1" w:styleId="SpaceAfter">
    <w:name w:val="Space After"/>
    <w:basedOn w:val="Normal"/>
    <w:qFormat/>
    <w:rsid w:val="003038F5"/>
    <w:pPr>
      <w:tabs>
        <w:tab w:val="left" w:pos="7560"/>
      </w:tabs>
      <w:spacing w:after="160" w:line="264" w:lineRule="auto"/>
      <w:ind w:left="288" w:right="2880"/>
    </w:pPr>
    <w:rPr>
      <w:rFonts w:ascii="Calibri" w:eastAsia="Calibri" w:hAnsi="Calibri" w:cs="Arial"/>
      <w:sz w:val="16"/>
      <w:szCs w:val="22"/>
    </w:rPr>
  </w:style>
  <w:style w:type="character" w:styleId="Strong">
    <w:name w:val="Strong"/>
    <w:basedOn w:val="DefaultParagraphFont"/>
    <w:uiPriority w:val="22"/>
    <w:qFormat/>
    <w:rsid w:val="00890FF1"/>
    <w:rPr>
      <w:b/>
      <w:bCs/>
    </w:rPr>
  </w:style>
  <w:style w:type="numbering" w:customStyle="1" w:styleId="Bulletedlist0">
    <w:name w:val="Bulleted list"/>
    <w:basedOn w:val="NoList"/>
    <w:rsid w:val="00AF7269"/>
    <w:pPr>
      <w:numPr>
        <w:numId w:val="5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BE"/>
    <w:rPr>
      <w:rFonts w:ascii="Courier New" w:hAnsi="Courier New" w:cs="Courier New"/>
    </w:rPr>
  </w:style>
  <w:style w:type="character" w:customStyle="1" w:styleId="apple-converted-space">
    <w:name w:val="apple-converted-space"/>
    <w:rsid w:val="0095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lqasi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Ahmad11nf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H.A. JOHANI</dc:creator>
  <cp:lastModifiedBy>Ahmed Almutairi</cp:lastModifiedBy>
  <cp:revision>9</cp:revision>
  <dcterms:created xsi:type="dcterms:W3CDTF">2017-01-11T20:27:00Z</dcterms:created>
  <dcterms:modified xsi:type="dcterms:W3CDTF">2017-01-14T03:30:00Z</dcterms:modified>
</cp:coreProperties>
</file>